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2E" w:rsidRDefault="0087472E" w:rsidP="00817B25">
      <w:pPr>
        <w:tabs>
          <w:tab w:val="left" w:pos="2898"/>
          <w:tab w:val="left" w:pos="8838"/>
        </w:tabs>
        <w:spacing w:after="120"/>
        <w:ind w:right="-720"/>
        <w:jc w:val="center"/>
        <w:rPr>
          <w:rFonts w:ascii="Calibri" w:hAnsi="Calibri" w:cs="Arial"/>
          <w:b/>
          <w:color w:val="000000"/>
          <w:sz w:val="32"/>
          <w:szCs w:val="32"/>
        </w:rPr>
      </w:pPr>
      <w:r>
        <w:rPr>
          <w:rFonts w:ascii="Calibri" w:hAnsi="Calibri" w:cs="Arial"/>
          <w:b/>
          <w:color w:val="000000"/>
          <w:sz w:val="32"/>
          <w:szCs w:val="32"/>
        </w:rPr>
        <w:t>ABHAY ADGURWAR</w:t>
      </w:r>
    </w:p>
    <w:p w:rsidR="0087472E" w:rsidRDefault="004751BE" w:rsidP="00F0055B">
      <w:pPr>
        <w:tabs>
          <w:tab w:val="left" w:pos="2898"/>
          <w:tab w:val="left" w:pos="8838"/>
        </w:tabs>
        <w:spacing w:after="120"/>
        <w:ind w:right="-720"/>
        <w:jc w:val="right"/>
        <w:rPr>
          <w:rFonts w:ascii="Calibri" w:hAnsi="Calibri"/>
        </w:rPr>
      </w:pPr>
      <w:hyperlink r:id="rId7" w:history="1">
        <w:r w:rsidR="003F743C" w:rsidRPr="004302F8">
          <w:rPr>
            <w:rStyle w:val="Hyperlink"/>
            <w:rFonts w:ascii="Calibri" w:hAnsi="Calibri"/>
          </w:rPr>
          <w:t>abhay.adgurwar@gmail.com</w:t>
        </w:r>
      </w:hyperlink>
    </w:p>
    <w:p w:rsidR="0087472E" w:rsidRDefault="0087472E" w:rsidP="00F0055B">
      <w:pPr>
        <w:tabs>
          <w:tab w:val="left" w:pos="2898"/>
          <w:tab w:val="left" w:pos="8838"/>
        </w:tabs>
        <w:spacing w:after="120"/>
        <w:ind w:right="-720"/>
        <w:jc w:val="right"/>
        <w:rPr>
          <w:rFonts w:ascii="Calibri" w:hAnsi="Calibri" w:cs="Calibri"/>
          <w:sz w:val="20"/>
          <w:szCs w:val="20"/>
        </w:rPr>
      </w:pPr>
      <w:r>
        <w:rPr>
          <w:rFonts w:ascii="Calibri" w:hAnsi="Calibri" w:cs="Calibri"/>
          <w:sz w:val="20"/>
          <w:szCs w:val="20"/>
        </w:rPr>
        <w:t>Mobile: +91-9890878830</w:t>
      </w:r>
    </w:p>
    <w:p w:rsidR="003F743C" w:rsidRDefault="003F743C" w:rsidP="00F0055B">
      <w:pPr>
        <w:pStyle w:val="Heading5"/>
        <w:shd w:val="clear" w:color="auto" w:fill="C0C0C0"/>
        <w:tabs>
          <w:tab w:val="clear" w:pos="0"/>
          <w:tab w:val="left" w:pos="-540"/>
        </w:tabs>
        <w:spacing w:before="0"/>
        <w:ind w:right="-720"/>
        <w:rPr>
          <w:rStyle w:val="Book"/>
          <w:rFonts w:ascii="Calibri" w:hAnsi="Calibri"/>
          <w:color w:val="000000"/>
          <w:u w:val="none"/>
          <w:lang w:val="en-US"/>
        </w:rPr>
      </w:pPr>
      <w:r>
        <w:rPr>
          <w:rStyle w:val="Book"/>
          <w:rFonts w:ascii="Calibri" w:hAnsi="Calibri"/>
          <w:color w:val="000000"/>
          <w:u w:val="none"/>
          <w:lang w:val="en-US"/>
        </w:rPr>
        <w:t>EXPERIENCE SUMMARY</w:t>
      </w:r>
    </w:p>
    <w:p w:rsidR="003F743C" w:rsidRDefault="003F743C" w:rsidP="00F0055B">
      <w:pPr>
        <w:pStyle w:val="ListParagraph"/>
        <w:widowControl w:val="0"/>
        <w:autoSpaceDE w:val="0"/>
        <w:autoSpaceDN w:val="0"/>
        <w:adjustRightInd w:val="0"/>
        <w:ind w:left="0" w:right="-720"/>
        <w:rPr>
          <w:rFonts w:ascii="Calibri" w:hAnsi="Calibri" w:cs="Calibri"/>
        </w:rPr>
      </w:pP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 xml:space="preserve">Having </w:t>
      </w:r>
      <w:r w:rsidR="007E44AD">
        <w:rPr>
          <w:rFonts w:ascii="Calibri" w:hAnsi="Calibri" w:cs="Calibri"/>
        </w:rPr>
        <w:t>9</w:t>
      </w:r>
      <w:r w:rsidR="00381081">
        <w:rPr>
          <w:rFonts w:ascii="Calibri" w:hAnsi="Calibri" w:cs="Calibri"/>
        </w:rPr>
        <w:t>.3</w:t>
      </w:r>
      <w:bookmarkStart w:id="0" w:name="_GoBack"/>
      <w:bookmarkEnd w:id="0"/>
      <w:r w:rsidRPr="003F743C">
        <w:rPr>
          <w:rFonts w:ascii="Calibri" w:hAnsi="Calibri" w:cs="Calibri"/>
        </w:rPr>
        <w:t xml:space="preserve"> years in </w:t>
      </w:r>
      <w:r w:rsidR="00585C58">
        <w:rPr>
          <w:rFonts w:ascii="Calibri" w:hAnsi="Calibri" w:cs="Calibri"/>
        </w:rPr>
        <w:t>end to end Software Development which includes</w:t>
      </w:r>
      <w:r w:rsidRPr="003F743C">
        <w:rPr>
          <w:rFonts w:ascii="Calibri" w:hAnsi="Calibri" w:cs="Calibri"/>
        </w:rPr>
        <w:t xml:space="preserve"> Design, Development</w:t>
      </w:r>
      <w:r w:rsidR="00585C58">
        <w:rPr>
          <w:rFonts w:ascii="Calibri" w:hAnsi="Calibri" w:cs="Calibri"/>
        </w:rPr>
        <w:t>,</w:t>
      </w:r>
      <w:r w:rsidRPr="003F743C">
        <w:rPr>
          <w:rFonts w:ascii="Calibri" w:hAnsi="Calibri" w:cs="Calibri"/>
        </w:rPr>
        <w:t xml:space="preserve"> Testing</w:t>
      </w:r>
      <w:r w:rsidR="00585C58">
        <w:rPr>
          <w:rFonts w:ascii="Calibri" w:hAnsi="Calibri" w:cs="Calibri"/>
        </w:rPr>
        <w:t xml:space="preserve">, Deployment and Production </w:t>
      </w:r>
      <w:r w:rsidR="00CB7E85">
        <w:rPr>
          <w:rFonts w:ascii="Calibri" w:hAnsi="Calibri" w:cs="Calibri"/>
        </w:rPr>
        <w:t>Support.</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Expe</w:t>
      </w:r>
      <w:r w:rsidR="00E30124">
        <w:rPr>
          <w:rFonts w:ascii="Calibri" w:hAnsi="Calibri" w:cs="Calibri"/>
        </w:rPr>
        <w:t xml:space="preserve">rience of team </w:t>
      </w:r>
      <w:r w:rsidR="00E13731">
        <w:rPr>
          <w:rFonts w:ascii="Calibri" w:hAnsi="Calibri" w:cs="Calibri"/>
        </w:rPr>
        <w:t>handling (</w:t>
      </w:r>
      <w:r w:rsidR="00CB7E85">
        <w:rPr>
          <w:rFonts w:ascii="Calibri" w:hAnsi="Calibri" w:cs="Calibri"/>
        </w:rPr>
        <w:t>TL)</w:t>
      </w:r>
      <w:r w:rsidR="00E30124">
        <w:rPr>
          <w:rFonts w:ascii="Calibri" w:hAnsi="Calibri" w:cs="Calibri"/>
        </w:rPr>
        <w:t xml:space="preserve"> and Scrum Master</w:t>
      </w:r>
      <w:r w:rsidR="00CB7E85">
        <w:rPr>
          <w:rFonts w:ascii="Calibri" w:hAnsi="Calibri" w:cs="Calibri"/>
        </w:rPr>
        <w:t>(SM)</w:t>
      </w:r>
      <w:r w:rsidRPr="003F743C">
        <w:rPr>
          <w:rFonts w:ascii="Calibri" w:hAnsi="Calibri" w:cs="Calibri"/>
        </w:rPr>
        <w:t>.</w:t>
      </w:r>
    </w:p>
    <w:p w:rsidR="003F743C" w:rsidRDefault="007F7B49" w:rsidP="00F0055B">
      <w:pPr>
        <w:pStyle w:val="ListParagraph"/>
        <w:widowControl w:val="0"/>
        <w:numPr>
          <w:ilvl w:val="0"/>
          <w:numId w:val="5"/>
        </w:numPr>
        <w:autoSpaceDE w:val="0"/>
        <w:autoSpaceDN w:val="0"/>
        <w:adjustRightInd w:val="0"/>
        <w:ind w:right="-720"/>
        <w:rPr>
          <w:rFonts w:ascii="Calibri" w:hAnsi="Calibri" w:cs="Calibri"/>
        </w:rPr>
      </w:pPr>
      <w:r>
        <w:rPr>
          <w:rFonts w:ascii="Calibri" w:hAnsi="Calibri" w:cs="Calibri"/>
        </w:rPr>
        <w:t xml:space="preserve">Worked on </w:t>
      </w:r>
      <w:r w:rsidRPr="003F743C">
        <w:rPr>
          <w:rFonts w:ascii="Calibri" w:hAnsi="Calibri" w:cs="Calibri"/>
        </w:rPr>
        <w:t>Banking</w:t>
      </w:r>
      <w:r>
        <w:rPr>
          <w:rFonts w:ascii="Calibri" w:hAnsi="Calibri" w:cs="Calibri"/>
        </w:rPr>
        <w:t xml:space="preserve">, Insurance </w:t>
      </w:r>
      <w:r w:rsidR="003F743C" w:rsidRPr="003F743C">
        <w:rPr>
          <w:rFonts w:ascii="Calibri" w:hAnsi="Calibri" w:cs="Calibri"/>
        </w:rPr>
        <w:t>and Telecom Domain.</w:t>
      </w:r>
    </w:p>
    <w:p w:rsidR="003F743C" w:rsidRPr="0027614D" w:rsidRDefault="003F743C" w:rsidP="00F0055B">
      <w:pPr>
        <w:pStyle w:val="ListParagraph"/>
        <w:widowControl w:val="0"/>
        <w:numPr>
          <w:ilvl w:val="0"/>
          <w:numId w:val="5"/>
        </w:numPr>
        <w:autoSpaceDE w:val="0"/>
        <w:autoSpaceDN w:val="0"/>
        <w:adjustRightInd w:val="0"/>
        <w:ind w:right="-720"/>
        <w:rPr>
          <w:rFonts w:ascii="Calibri" w:hAnsi="Calibri" w:cs="Calibri"/>
        </w:rPr>
      </w:pPr>
      <w:r w:rsidRPr="0027614D">
        <w:rPr>
          <w:rFonts w:ascii="Calibri" w:hAnsi="Calibri" w:cs="Calibri"/>
        </w:rPr>
        <w:t>Worked in challenging and competitive environment.</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Experience to give presentation on working module.</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Worked on various Standalone, Client/Server and Web based applications.</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Expertise in Preparing Test cases for Unit Testing.</w:t>
      </w:r>
    </w:p>
    <w:p w:rsidR="00D822AA"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Expertise in the most appropriate implementation development approach for a given task.</w:t>
      </w:r>
    </w:p>
    <w:p w:rsidR="003F743C" w:rsidRPr="00D822AA" w:rsidRDefault="003F743C" w:rsidP="00F0055B">
      <w:pPr>
        <w:pStyle w:val="ListParagraph"/>
        <w:widowControl w:val="0"/>
        <w:numPr>
          <w:ilvl w:val="0"/>
          <w:numId w:val="5"/>
        </w:numPr>
        <w:autoSpaceDE w:val="0"/>
        <w:autoSpaceDN w:val="0"/>
        <w:adjustRightInd w:val="0"/>
        <w:ind w:right="-720"/>
        <w:rPr>
          <w:rFonts w:ascii="Calibri" w:hAnsi="Calibri" w:cs="Calibri"/>
        </w:rPr>
      </w:pPr>
      <w:r w:rsidRPr="00D822AA">
        <w:rPr>
          <w:rFonts w:ascii="Calibri" w:hAnsi="Calibri" w:cs="Calibri"/>
        </w:rPr>
        <w:t xml:space="preserve">Worked various tools like quest </w:t>
      </w:r>
      <w:r w:rsidR="00E13731">
        <w:rPr>
          <w:rFonts w:ascii="Calibri" w:hAnsi="Calibri" w:cs="Calibri"/>
        </w:rPr>
        <w:t xml:space="preserve">Anypoint Platform, PCG, </w:t>
      </w:r>
      <w:r w:rsidR="00E73C76">
        <w:rPr>
          <w:rFonts w:ascii="Calibri" w:hAnsi="Calibri" w:cs="Calibri"/>
        </w:rPr>
        <w:t>Git, Jenkins</w:t>
      </w:r>
      <w:r w:rsidRPr="00D822AA">
        <w:rPr>
          <w:rFonts w:ascii="Calibri" w:hAnsi="Calibri" w:cs="Calibri"/>
        </w:rPr>
        <w:t>, Eclipse IDE, SQL Developer, Star UML, Oracle Data modeler</w:t>
      </w:r>
      <w:r w:rsidR="00D822AA">
        <w:rPr>
          <w:rFonts w:ascii="Calibri" w:hAnsi="Calibri" w:cs="Calibri"/>
        </w:rPr>
        <w:t>,</w:t>
      </w:r>
      <w:r w:rsidR="0027614D">
        <w:rPr>
          <w:rFonts w:ascii="Calibri" w:hAnsi="Calibri" w:cs="Calibri"/>
        </w:rPr>
        <w:t xml:space="preserve"> </w:t>
      </w:r>
      <w:r w:rsidRPr="00D822AA">
        <w:rPr>
          <w:rFonts w:ascii="Calibri" w:hAnsi="Calibri" w:cs="Calibri"/>
        </w:rPr>
        <w:t xml:space="preserve">Apache </w:t>
      </w:r>
      <w:r w:rsidR="00D822AA">
        <w:rPr>
          <w:rFonts w:ascii="Calibri" w:hAnsi="Calibri" w:cs="Calibri"/>
        </w:rPr>
        <w:t xml:space="preserve"> </w:t>
      </w:r>
      <w:r w:rsidRPr="00D822AA">
        <w:rPr>
          <w:rFonts w:ascii="Calibri" w:hAnsi="Calibri" w:cs="Calibri"/>
        </w:rPr>
        <w:t>ANT, Maven, Hudson, VM Ware.</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Worked on pre</w:t>
      </w:r>
      <w:r>
        <w:rPr>
          <w:rFonts w:ascii="Calibri" w:hAnsi="Calibri" w:cs="Calibri"/>
        </w:rPr>
        <w:t>paration of HLD and L</w:t>
      </w:r>
      <w:r w:rsidRPr="003F743C">
        <w:rPr>
          <w:rFonts w:ascii="Calibri" w:hAnsi="Calibri" w:cs="Calibri"/>
        </w:rPr>
        <w:t>LDs.</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Clear understanding of Software Development Life Cycle and Software Test Life Cycle. Currently working in agile methodology.</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Self-Starter, Self-Motivated and Quick Learner. Team Player with Good Communication and Problem Solving Skills.</w:t>
      </w:r>
    </w:p>
    <w:p w:rsidR="003F743C" w:rsidRPr="003F743C" w:rsidRDefault="003F743C" w:rsidP="00F0055B">
      <w:pPr>
        <w:pStyle w:val="ListParagraph"/>
        <w:widowControl w:val="0"/>
        <w:numPr>
          <w:ilvl w:val="0"/>
          <w:numId w:val="5"/>
        </w:numPr>
        <w:autoSpaceDE w:val="0"/>
        <w:autoSpaceDN w:val="0"/>
        <w:adjustRightInd w:val="0"/>
        <w:ind w:right="-720"/>
        <w:rPr>
          <w:rFonts w:ascii="Calibri" w:hAnsi="Calibri" w:cs="Calibri"/>
        </w:rPr>
      </w:pPr>
      <w:r w:rsidRPr="003F743C">
        <w:rPr>
          <w:rFonts w:ascii="Calibri" w:hAnsi="Calibri" w:cs="Calibri"/>
        </w:rPr>
        <w:t>Effective result oriented team player.</w:t>
      </w:r>
    </w:p>
    <w:p w:rsidR="0083519A" w:rsidRDefault="0083519A" w:rsidP="00F0055B">
      <w:pPr>
        <w:ind w:right="-720"/>
      </w:pPr>
    </w:p>
    <w:p w:rsidR="0027614D" w:rsidRDefault="0027614D" w:rsidP="00F0055B">
      <w:pPr>
        <w:pStyle w:val="Heading5"/>
        <w:shd w:val="clear" w:color="auto" w:fill="C0C0C0"/>
        <w:tabs>
          <w:tab w:val="left" w:pos="0"/>
        </w:tabs>
        <w:ind w:right="-720"/>
        <w:rPr>
          <w:rStyle w:val="Book"/>
          <w:rFonts w:ascii="Calibri" w:hAnsi="Calibri"/>
          <w:color w:val="000000"/>
          <w:u w:val="none"/>
          <w:lang w:val="en-US"/>
        </w:rPr>
      </w:pPr>
      <w:r>
        <w:rPr>
          <w:rStyle w:val="Book"/>
          <w:rFonts w:ascii="Calibri" w:hAnsi="Calibri"/>
          <w:color w:val="000000"/>
          <w:u w:val="none"/>
          <w:lang w:val="en-US"/>
        </w:rPr>
        <w:t>WORK EXPERIENCE</w:t>
      </w:r>
    </w:p>
    <w:p w:rsidR="00116862" w:rsidRDefault="00116862" w:rsidP="00F0055B">
      <w:pPr>
        <w:pStyle w:val="ListParagraph"/>
        <w:widowControl w:val="0"/>
        <w:autoSpaceDE w:val="0"/>
        <w:autoSpaceDN w:val="0"/>
        <w:adjustRightInd w:val="0"/>
        <w:ind w:right="-720"/>
        <w:rPr>
          <w:rFonts w:ascii="Calibri" w:hAnsi="Calibri" w:cs="Calibri"/>
        </w:rPr>
      </w:pPr>
    </w:p>
    <w:p w:rsidR="00AA45AC" w:rsidRDefault="00AA45AC" w:rsidP="00F0055B">
      <w:pPr>
        <w:pStyle w:val="ListParagraph"/>
        <w:widowControl w:val="0"/>
        <w:numPr>
          <w:ilvl w:val="0"/>
          <w:numId w:val="5"/>
        </w:numPr>
        <w:autoSpaceDE w:val="0"/>
        <w:autoSpaceDN w:val="0"/>
        <w:adjustRightInd w:val="0"/>
        <w:ind w:right="-720"/>
        <w:rPr>
          <w:rFonts w:ascii="Calibri" w:hAnsi="Calibri" w:cs="Calibri"/>
        </w:rPr>
      </w:pPr>
      <w:r>
        <w:rPr>
          <w:rFonts w:ascii="Calibri" w:hAnsi="Calibri" w:cs="Calibri"/>
        </w:rPr>
        <w:t>Nov 2015 to Till Date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Capgemini India Pvt. Ltd., Pune.</w:t>
      </w:r>
    </w:p>
    <w:p w:rsidR="0027614D" w:rsidRPr="00116862" w:rsidRDefault="00AA45AC" w:rsidP="00F0055B">
      <w:pPr>
        <w:pStyle w:val="ListParagraph"/>
        <w:widowControl w:val="0"/>
        <w:numPr>
          <w:ilvl w:val="0"/>
          <w:numId w:val="5"/>
        </w:numPr>
        <w:autoSpaceDE w:val="0"/>
        <w:autoSpaceDN w:val="0"/>
        <w:adjustRightInd w:val="0"/>
        <w:ind w:right="-720"/>
        <w:rPr>
          <w:rFonts w:ascii="Calibri" w:hAnsi="Calibri" w:cs="Calibri"/>
        </w:rPr>
      </w:pPr>
      <w:r>
        <w:rPr>
          <w:rFonts w:ascii="Calibri" w:hAnsi="Calibri" w:cs="Calibri"/>
        </w:rPr>
        <w:t>June 2012 to Nov 2015</w:t>
      </w:r>
      <w:r w:rsidR="0027614D" w:rsidRPr="00116862">
        <w:rPr>
          <w:rFonts w:ascii="Calibri" w:hAnsi="Calibri" w:cs="Calibri"/>
        </w:rPr>
        <w:t xml:space="preserve"> </w:t>
      </w:r>
      <w:r w:rsidR="0027614D" w:rsidRPr="00116862">
        <w:rPr>
          <w:rFonts w:ascii="Calibri" w:hAnsi="Calibri" w:cs="Calibri"/>
        </w:rPr>
        <w:tab/>
      </w:r>
      <w:r w:rsidR="0027614D" w:rsidRPr="00116862">
        <w:rPr>
          <w:rFonts w:ascii="Calibri" w:hAnsi="Calibri" w:cs="Calibri"/>
        </w:rPr>
        <w:tab/>
      </w:r>
      <w:r w:rsidR="0027614D" w:rsidRPr="00116862">
        <w:rPr>
          <w:rFonts w:ascii="Calibri" w:hAnsi="Calibri" w:cs="Calibri"/>
        </w:rPr>
        <w:tab/>
      </w:r>
      <w:r w:rsidR="0027614D" w:rsidRPr="00116862">
        <w:rPr>
          <w:rFonts w:ascii="Calibri" w:hAnsi="Calibri" w:cs="Calibri"/>
        </w:rPr>
        <w:tab/>
      </w:r>
      <w:r w:rsidR="0027614D" w:rsidRPr="00116862">
        <w:rPr>
          <w:rFonts w:ascii="Calibri" w:hAnsi="Calibri" w:cs="Calibri"/>
        </w:rPr>
        <w:tab/>
        <w:t>Infosys, Pune</w:t>
      </w:r>
      <w:r w:rsidR="00EF3C9D" w:rsidRPr="00116862">
        <w:rPr>
          <w:rFonts w:ascii="Calibri" w:hAnsi="Calibri" w:cs="Calibri"/>
        </w:rPr>
        <w:t>.</w:t>
      </w:r>
    </w:p>
    <w:p w:rsidR="0027614D" w:rsidRPr="00116862" w:rsidRDefault="00C64497" w:rsidP="00F0055B">
      <w:pPr>
        <w:pStyle w:val="ListParagraph"/>
        <w:widowControl w:val="0"/>
        <w:numPr>
          <w:ilvl w:val="0"/>
          <w:numId w:val="5"/>
        </w:numPr>
        <w:autoSpaceDE w:val="0"/>
        <w:autoSpaceDN w:val="0"/>
        <w:adjustRightInd w:val="0"/>
        <w:ind w:right="-720"/>
        <w:rPr>
          <w:rFonts w:ascii="Calibri" w:hAnsi="Calibri" w:cs="Calibri"/>
        </w:rPr>
      </w:pPr>
      <w:r w:rsidRPr="00116862">
        <w:rPr>
          <w:rFonts w:ascii="Calibri" w:hAnsi="Calibri" w:cs="Calibri"/>
        </w:rPr>
        <w:t>Oct</w:t>
      </w:r>
      <w:r w:rsidR="00154769" w:rsidRPr="00116862">
        <w:rPr>
          <w:rFonts w:ascii="Calibri" w:hAnsi="Calibri" w:cs="Calibri"/>
        </w:rPr>
        <w:t>ober</w:t>
      </w:r>
      <w:r w:rsidRPr="00116862">
        <w:rPr>
          <w:rFonts w:ascii="Calibri" w:hAnsi="Calibri" w:cs="Calibri"/>
        </w:rPr>
        <w:t xml:space="preserve"> 2010</w:t>
      </w:r>
      <w:r w:rsidR="00154769" w:rsidRPr="00116862">
        <w:rPr>
          <w:rFonts w:ascii="Calibri" w:hAnsi="Calibri" w:cs="Calibri"/>
        </w:rPr>
        <w:t xml:space="preserve"> </w:t>
      </w:r>
      <w:r w:rsidRPr="00116862">
        <w:rPr>
          <w:rFonts w:ascii="Calibri" w:hAnsi="Calibri" w:cs="Calibri"/>
        </w:rPr>
        <w:t>to June 2012</w:t>
      </w:r>
      <w:r w:rsidR="00E93B06" w:rsidRPr="00116862">
        <w:rPr>
          <w:rFonts w:ascii="Calibri" w:hAnsi="Calibri" w:cs="Calibri"/>
        </w:rPr>
        <w:tab/>
      </w:r>
      <w:r w:rsidR="00E93B06" w:rsidRPr="00116862">
        <w:rPr>
          <w:rFonts w:ascii="Calibri" w:hAnsi="Calibri" w:cs="Calibri"/>
        </w:rPr>
        <w:tab/>
      </w:r>
      <w:r w:rsidR="00E93B06" w:rsidRPr="00116862">
        <w:rPr>
          <w:rFonts w:ascii="Calibri" w:hAnsi="Calibri" w:cs="Calibri"/>
        </w:rPr>
        <w:tab/>
      </w:r>
      <w:r w:rsidR="00E93B06" w:rsidRPr="00116862">
        <w:rPr>
          <w:rFonts w:ascii="Calibri" w:hAnsi="Calibri" w:cs="Calibri"/>
        </w:rPr>
        <w:tab/>
        <w:t xml:space="preserve">Kairee </w:t>
      </w:r>
      <w:r w:rsidR="00EF3C9D" w:rsidRPr="00116862">
        <w:rPr>
          <w:rFonts w:ascii="Calibri" w:hAnsi="Calibri" w:cs="Calibri"/>
        </w:rPr>
        <w:t>Systems Pvt. Ltd., Pune.</w:t>
      </w:r>
    </w:p>
    <w:p w:rsidR="00C64497" w:rsidRPr="00116862" w:rsidRDefault="00C64497" w:rsidP="00F0055B">
      <w:pPr>
        <w:pStyle w:val="ListParagraph"/>
        <w:widowControl w:val="0"/>
        <w:numPr>
          <w:ilvl w:val="0"/>
          <w:numId w:val="5"/>
        </w:numPr>
        <w:autoSpaceDE w:val="0"/>
        <w:autoSpaceDN w:val="0"/>
        <w:adjustRightInd w:val="0"/>
        <w:ind w:right="-720"/>
        <w:rPr>
          <w:rFonts w:ascii="Calibri" w:hAnsi="Calibri" w:cs="Calibri"/>
        </w:rPr>
      </w:pPr>
      <w:r w:rsidRPr="00116862">
        <w:rPr>
          <w:rFonts w:ascii="Calibri" w:hAnsi="Calibri" w:cs="Calibri"/>
        </w:rPr>
        <w:t>Mar</w:t>
      </w:r>
      <w:r w:rsidR="00154769" w:rsidRPr="00116862">
        <w:rPr>
          <w:rFonts w:ascii="Calibri" w:hAnsi="Calibri" w:cs="Calibri"/>
        </w:rPr>
        <w:t>ch</w:t>
      </w:r>
      <w:r w:rsidRPr="00116862">
        <w:rPr>
          <w:rFonts w:ascii="Calibri" w:hAnsi="Calibri" w:cs="Calibri"/>
        </w:rPr>
        <w:t xml:space="preserve"> 2009 to Sep</w:t>
      </w:r>
      <w:r w:rsidR="00154769" w:rsidRPr="00116862">
        <w:rPr>
          <w:rFonts w:ascii="Calibri" w:hAnsi="Calibri" w:cs="Calibri"/>
        </w:rPr>
        <w:t xml:space="preserve">tember </w:t>
      </w:r>
      <w:r w:rsidRPr="00116862">
        <w:rPr>
          <w:rFonts w:ascii="Calibri" w:hAnsi="Calibri" w:cs="Calibri"/>
        </w:rPr>
        <w:t>2010</w:t>
      </w:r>
      <w:r w:rsidR="00E93B06" w:rsidRPr="00116862">
        <w:rPr>
          <w:rFonts w:ascii="Calibri" w:hAnsi="Calibri" w:cs="Calibri"/>
        </w:rPr>
        <w:tab/>
      </w:r>
      <w:r w:rsidR="00E93B06" w:rsidRPr="00116862">
        <w:rPr>
          <w:rFonts w:ascii="Calibri" w:hAnsi="Calibri" w:cs="Calibri"/>
        </w:rPr>
        <w:tab/>
      </w:r>
      <w:r w:rsidR="00E93B06" w:rsidRPr="00116862">
        <w:rPr>
          <w:rFonts w:ascii="Calibri" w:hAnsi="Calibri" w:cs="Calibri"/>
        </w:rPr>
        <w:tab/>
      </w:r>
      <w:r w:rsidR="00E93B06" w:rsidRPr="00116862">
        <w:rPr>
          <w:rFonts w:ascii="Calibri" w:hAnsi="Calibri" w:cs="Calibri"/>
        </w:rPr>
        <w:tab/>
        <w:t>Soft Launchers, Pune</w:t>
      </w:r>
      <w:r w:rsidR="00EF3C9D" w:rsidRPr="00116862">
        <w:rPr>
          <w:rFonts w:ascii="Calibri" w:hAnsi="Calibri" w:cs="Calibri"/>
        </w:rPr>
        <w:t>.</w:t>
      </w:r>
    </w:p>
    <w:p w:rsidR="00137C0D" w:rsidRDefault="00137C0D" w:rsidP="00F0055B">
      <w:pPr>
        <w:pStyle w:val="Heading5"/>
        <w:shd w:val="clear" w:color="auto" w:fill="C0C0C0"/>
        <w:tabs>
          <w:tab w:val="left" w:pos="0"/>
        </w:tabs>
        <w:ind w:right="-720"/>
        <w:rPr>
          <w:rStyle w:val="Book"/>
          <w:rFonts w:ascii="Calibri" w:hAnsi="Calibri"/>
          <w:color w:val="000000"/>
          <w:u w:val="none"/>
          <w:lang w:val="en-US"/>
        </w:rPr>
      </w:pPr>
      <w:r>
        <w:rPr>
          <w:rStyle w:val="Book"/>
          <w:rFonts w:ascii="Calibri" w:hAnsi="Calibri"/>
          <w:color w:val="000000"/>
          <w:u w:val="none"/>
          <w:lang w:val="en-US"/>
        </w:rPr>
        <w:t>EDUCATIONAL QUALIFICATION</w:t>
      </w:r>
    </w:p>
    <w:p w:rsidR="00116862" w:rsidRDefault="00116862" w:rsidP="00F0055B">
      <w:pPr>
        <w:pStyle w:val="ListParagraph"/>
        <w:widowControl w:val="0"/>
        <w:autoSpaceDE w:val="0"/>
        <w:autoSpaceDN w:val="0"/>
        <w:adjustRightInd w:val="0"/>
        <w:ind w:right="-720"/>
        <w:rPr>
          <w:rFonts w:ascii="Calibri" w:hAnsi="Calibri" w:cs="Calibri"/>
        </w:rPr>
      </w:pPr>
    </w:p>
    <w:p w:rsidR="00137C0D" w:rsidRPr="00116862" w:rsidRDefault="00137C0D" w:rsidP="00F0055B">
      <w:pPr>
        <w:pStyle w:val="ListParagraph"/>
        <w:widowControl w:val="0"/>
        <w:numPr>
          <w:ilvl w:val="0"/>
          <w:numId w:val="5"/>
        </w:numPr>
        <w:autoSpaceDE w:val="0"/>
        <w:autoSpaceDN w:val="0"/>
        <w:adjustRightInd w:val="0"/>
        <w:ind w:right="-720"/>
        <w:rPr>
          <w:rFonts w:ascii="Calibri" w:hAnsi="Calibri" w:cs="Calibri"/>
        </w:rPr>
      </w:pPr>
      <w:r w:rsidRPr="00116862">
        <w:rPr>
          <w:rFonts w:ascii="Calibri" w:hAnsi="Calibri" w:cs="Calibri"/>
        </w:rPr>
        <w:t>Bachelor of Computer Technology, Nagpur University, 2008.</w:t>
      </w:r>
    </w:p>
    <w:p w:rsidR="00116862" w:rsidRDefault="00116862" w:rsidP="00F0055B">
      <w:pPr>
        <w:pStyle w:val="Heading5"/>
        <w:shd w:val="clear" w:color="auto" w:fill="C0C0C0"/>
        <w:tabs>
          <w:tab w:val="left" w:pos="0"/>
        </w:tabs>
        <w:ind w:right="-720"/>
        <w:rPr>
          <w:rStyle w:val="Book"/>
          <w:rFonts w:ascii="Calibri" w:hAnsi="Calibri"/>
          <w:color w:val="000000"/>
          <w:u w:val="none"/>
          <w:lang w:val="en-US"/>
        </w:rPr>
      </w:pPr>
      <w:r>
        <w:rPr>
          <w:rStyle w:val="Book"/>
          <w:rFonts w:ascii="Calibri" w:hAnsi="Calibri"/>
          <w:color w:val="000000"/>
          <w:u w:val="none"/>
          <w:lang w:val="en-US"/>
        </w:rPr>
        <w:t>CERTIFICATIONS</w:t>
      </w:r>
    </w:p>
    <w:p w:rsidR="00116862" w:rsidRDefault="00116862" w:rsidP="00F0055B">
      <w:pPr>
        <w:pStyle w:val="Header"/>
        <w:spacing w:before="20" w:after="20"/>
        <w:ind w:right="-720"/>
        <w:jc w:val="both"/>
        <w:rPr>
          <w:rFonts w:ascii="Calibri" w:hAnsi="Calibri"/>
          <w:color w:val="000000"/>
          <w:sz w:val="20"/>
          <w:szCs w:val="20"/>
        </w:rPr>
      </w:pPr>
    </w:p>
    <w:p w:rsidR="000800A0" w:rsidRDefault="000800A0" w:rsidP="00F0055B">
      <w:pPr>
        <w:pStyle w:val="ListParagraph"/>
        <w:numPr>
          <w:ilvl w:val="0"/>
          <w:numId w:val="6"/>
        </w:numPr>
        <w:ind w:right="-720"/>
        <w:rPr>
          <w:rFonts w:ascii="Calibri" w:hAnsi="Calibri"/>
          <w:color w:val="000000"/>
        </w:rPr>
      </w:pPr>
      <w:r>
        <w:rPr>
          <w:rFonts w:ascii="Calibri" w:hAnsi="Calibri"/>
          <w:color w:val="000000"/>
        </w:rPr>
        <w:t>SAFe Scaled Agile Certified.</w:t>
      </w:r>
    </w:p>
    <w:p w:rsidR="001917A7" w:rsidRPr="00B01B7C" w:rsidRDefault="00116862" w:rsidP="00F0055B">
      <w:pPr>
        <w:pStyle w:val="ListParagraph"/>
        <w:numPr>
          <w:ilvl w:val="0"/>
          <w:numId w:val="6"/>
        </w:numPr>
        <w:ind w:right="-720"/>
        <w:rPr>
          <w:rFonts w:ascii="Calibri" w:hAnsi="Calibri"/>
          <w:color w:val="000000"/>
        </w:rPr>
      </w:pPr>
      <w:r w:rsidRPr="00B01B7C">
        <w:rPr>
          <w:rFonts w:ascii="Calibri" w:hAnsi="Calibri"/>
          <w:color w:val="000000"/>
        </w:rPr>
        <w:t xml:space="preserve">Full-time Post Graduate Diploma </w:t>
      </w:r>
      <w:r w:rsidR="00137C0D" w:rsidRPr="00B01B7C">
        <w:rPr>
          <w:rFonts w:ascii="Calibri" w:hAnsi="Calibri"/>
          <w:color w:val="000000"/>
        </w:rPr>
        <w:t xml:space="preserve">in Advancing </w:t>
      </w:r>
      <w:r w:rsidRPr="00B01B7C">
        <w:rPr>
          <w:rFonts w:ascii="Calibri" w:hAnsi="Calibri"/>
          <w:color w:val="000000"/>
        </w:rPr>
        <w:t>Computing from</w:t>
      </w:r>
      <w:r w:rsidR="00137C0D" w:rsidRPr="00B01B7C">
        <w:rPr>
          <w:rFonts w:ascii="Calibri" w:hAnsi="Calibri"/>
          <w:color w:val="000000"/>
        </w:rPr>
        <w:t xml:space="preserve"> Sunbeam Institute of Information Technology, Pune 2009. </w:t>
      </w:r>
    </w:p>
    <w:p w:rsidR="00E275EA" w:rsidRDefault="00E275EA" w:rsidP="00F0055B">
      <w:pPr>
        <w:pStyle w:val="Heading5"/>
        <w:shd w:val="clear" w:color="auto" w:fill="C0C0C0"/>
        <w:tabs>
          <w:tab w:val="left" w:pos="0"/>
        </w:tabs>
        <w:ind w:right="-720"/>
        <w:rPr>
          <w:rStyle w:val="Book"/>
          <w:rFonts w:ascii="Calibri" w:hAnsi="Calibri"/>
          <w:color w:val="000000"/>
          <w:u w:val="none"/>
          <w:lang w:val="en-US"/>
        </w:rPr>
      </w:pPr>
      <w:r>
        <w:rPr>
          <w:rStyle w:val="Book"/>
          <w:rFonts w:ascii="Calibri" w:hAnsi="Calibri"/>
          <w:color w:val="000000"/>
          <w:u w:val="none"/>
          <w:lang w:val="en-US"/>
        </w:rPr>
        <w:t xml:space="preserve">TECHNICAL SKILLS </w:t>
      </w:r>
    </w:p>
    <w:p w:rsidR="00E275EA" w:rsidRDefault="00E275EA" w:rsidP="00F0055B">
      <w:pPr>
        <w:pStyle w:val="BodyText"/>
        <w:ind w:right="-720"/>
        <w:jc w:val="both"/>
        <w:rPr>
          <w:rFonts w:ascii="Calibri" w:hAnsi="Calibri"/>
          <w:b/>
          <w:color w:val="000000"/>
        </w:rPr>
      </w:pPr>
    </w:p>
    <w:tbl>
      <w:tblPr>
        <w:tblW w:w="10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3"/>
        <w:gridCol w:w="7432"/>
      </w:tblGrid>
      <w:tr w:rsidR="00E275EA" w:rsidTr="00FB74A5">
        <w:trPr>
          <w:trHeight w:val="150"/>
        </w:trPr>
        <w:tc>
          <w:tcPr>
            <w:tcW w:w="2653" w:type="dxa"/>
          </w:tcPr>
          <w:p w:rsidR="00E275EA" w:rsidRDefault="00E275EA"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Java/J2EE technologies</w:t>
            </w:r>
          </w:p>
        </w:tc>
        <w:tc>
          <w:tcPr>
            <w:tcW w:w="7432" w:type="dxa"/>
          </w:tcPr>
          <w:p w:rsidR="00E275EA" w:rsidRDefault="00031AB4" w:rsidP="00F0055B">
            <w:pPr>
              <w:pStyle w:val="NoSpacing"/>
              <w:snapToGrid w:val="0"/>
              <w:ind w:right="-720"/>
              <w:jc w:val="both"/>
              <w:rPr>
                <w:rStyle w:val="postbody"/>
                <w:rFonts w:ascii="Calibri" w:hAnsi="Calibri" w:cs="Calibri"/>
                <w:sz w:val="20"/>
                <w:szCs w:val="20"/>
              </w:rPr>
            </w:pPr>
            <w:r>
              <w:rPr>
                <w:rStyle w:val="postbody"/>
                <w:rFonts w:ascii="Calibri" w:hAnsi="Calibri" w:cs="Calibri"/>
                <w:sz w:val="20"/>
                <w:szCs w:val="20"/>
              </w:rPr>
              <w:t xml:space="preserve">Mule ESB (Mulesoft), </w:t>
            </w:r>
            <w:r w:rsidR="00E275EA">
              <w:rPr>
                <w:rStyle w:val="postbody"/>
                <w:rFonts w:ascii="Calibri" w:hAnsi="Calibri" w:cs="Calibri"/>
                <w:sz w:val="20"/>
                <w:szCs w:val="20"/>
              </w:rPr>
              <w:t xml:space="preserve">Servlets </w:t>
            </w:r>
            <w:r>
              <w:rPr>
                <w:rStyle w:val="postbody"/>
                <w:rFonts w:ascii="Calibri" w:hAnsi="Calibri" w:cs="Calibri"/>
                <w:sz w:val="20"/>
                <w:szCs w:val="20"/>
              </w:rPr>
              <w:t>2.4,</w:t>
            </w:r>
            <w:r w:rsidR="00E275EA">
              <w:rPr>
                <w:rStyle w:val="postbody"/>
                <w:rFonts w:ascii="Calibri" w:hAnsi="Calibri" w:cs="Calibri"/>
                <w:sz w:val="20"/>
                <w:szCs w:val="20"/>
              </w:rPr>
              <w:t xml:space="preserve"> Core Java, JSP </w:t>
            </w:r>
            <w:r>
              <w:rPr>
                <w:rStyle w:val="postbody"/>
                <w:rFonts w:ascii="Calibri" w:hAnsi="Calibri" w:cs="Calibri"/>
                <w:sz w:val="20"/>
                <w:szCs w:val="20"/>
              </w:rPr>
              <w:t>2.0,</w:t>
            </w:r>
            <w:r w:rsidR="00E275EA">
              <w:rPr>
                <w:rStyle w:val="postbody"/>
                <w:rFonts w:ascii="Calibri" w:hAnsi="Calibri" w:cs="Calibri"/>
                <w:sz w:val="20"/>
                <w:szCs w:val="20"/>
              </w:rPr>
              <w:t xml:space="preserve"> Ajax, </w:t>
            </w:r>
            <w:r w:rsidR="008B0E62">
              <w:rPr>
                <w:rStyle w:val="postbody"/>
                <w:rFonts w:ascii="Calibri" w:hAnsi="Calibri" w:cs="Calibri"/>
                <w:sz w:val="20"/>
                <w:szCs w:val="20"/>
              </w:rPr>
              <w:t>Struts 2</w:t>
            </w:r>
            <w:r w:rsidR="0051756B">
              <w:rPr>
                <w:rStyle w:val="postbody"/>
                <w:rFonts w:ascii="Calibri" w:hAnsi="Calibri" w:cs="Calibri"/>
                <w:sz w:val="20"/>
                <w:szCs w:val="20"/>
              </w:rPr>
              <w:t>, Spring</w:t>
            </w:r>
            <w:r>
              <w:rPr>
                <w:rStyle w:val="postbody"/>
                <w:rFonts w:ascii="Calibri" w:hAnsi="Calibri" w:cs="Calibri"/>
                <w:sz w:val="20"/>
                <w:szCs w:val="20"/>
              </w:rPr>
              <w:t xml:space="preserve"> Core.</w:t>
            </w:r>
          </w:p>
        </w:tc>
      </w:tr>
      <w:tr w:rsidR="00E275EA" w:rsidTr="00FB74A5">
        <w:trPr>
          <w:trHeight w:val="150"/>
        </w:trPr>
        <w:tc>
          <w:tcPr>
            <w:tcW w:w="2653" w:type="dxa"/>
          </w:tcPr>
          <w:p w:rsidR="00E275EA" w:rsidRDefault="00E275EA"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App servers/containers</w:t>
            </w:r>
          </w:p>
        </w:tc>
        <w:tc>
          <w:tcPr>
            <w:tcW w:w="7432" w:type="dxa"/>
          </w:tcPr>
          <w:p w:rsidR="00E275EA" w:rsidRDefault="00292962" w:rsidP="00292962">
            <w:pPr>
              <w:pStyle w:val="NoSpacing"/>
              <w:tabs>
                <w:tab w:val="left" w:pos="4492"/>
              </w:tabs>
              <w:snapToGrid w:val="0"/>
              <w:ind w:right="-720"/>
              <w:jc w:val="both"/>
              <w:rPr>
                <w:rStyle w:val="postbody"/>
                <w:rFonts w:ascii="Calibri" w:hAnsi="Calibri" w:cs="Calibri"/>
                <w:sz w:val="20"/>
                <w:szCs w:val="20"/>
              </w:rPr>
            </w:pPr>
            <w:r>
              <w:rPr>
                <w:rStyle w:val="postbody"/>
                <w:rFonts w:ascii="Calibri" w:hAnsi="Calibri" w:cs="Calibri"/>
                <w:sz w:val="20"/>
                <w:szCs w:val="20"/>
              </w:rPr>
              <w:t xml:space="preserve">PCF, </w:t>
            </w:r>
            <w:r w:rsidR="008B0E62">
              <w:rPr>
                <w:rStyle w:val="postbody"/>
                <w:rFonts w:ascii="Calibri" w:hAnsi="Calibri" w:cs="Calibri"/>
                <w:sz w:val="20"/>
                <w:szCs w:val="20"/>
              </w:rPr>
              <w:t>Tomcat 6&amp; 7</w:t>
            </w:r>
            <w:r w:rsidR="00E275EA">
              <w:rPr>
                <w:rStyle w:val="postbody"/>
                <w:rFonts w:ascii="Calibri" w:hAnsi="Calibri" w:cs="Calibri"/>
                <w:sz w:val="20"/>
                <w:szCs w:val="20"/>
              </w:rPr>
              <w:t xml:space="preserve">, IBM </w:t>
            </w:r>
            <w:r w:rsidR="00574665">
              <w:rPr>
                <w:rStyle w:val="postbody"/>
                <w:rFonts w:ascii="Calibri" w:hAnsi="Calibri" w:cs="Calibri"/>
                <w:sz w:val="20"/>
                <w:szCs w:val="20"/>
              </w:rPr>
              <w:t>WebSphere</w:t>
            </w:r>
            <w:r w:rsidR="00E275EA">
              <w:rPr>
                <w:rStyle w:val="postbody"/>
                <w:rFonts w:ascii="Calibri" w:hAnsi="Calibri" w:cs="Calibri"/>
                <w:sz w:val="20"/>
                <w:szCs w:val="20"/>
              </w:rPr>
              <w:t xml:space="preserve"> </w:t>
            </w:r>
            <w:r w:rsidR="008B0E62">
              <w:rPr>
                <w:rStyle w:val="postbody"/>
                <w:rFonts w:ascii="Calibri" w:hAnsi="Calibri" w:cs="Calibri"/>
                <w:sz w:val="20"/>
                <w:szCs w:val="20"/>
              </w:rPr>
              <w:t>7</w:t>
            </w:r>
            <w:r w:rsidR="00E275EA">
              <w:rPr>
                <w:rStyle w:val="postbody"/>
                <w:rFonts w:ascii="Calibri" w:hAnsi="Calibri" w:cs="Calibri"/>
                <w:sz w:val="20"/>
                <w:szCs w:val="20"/>
              </w:rPr>
              <w:t>.x</w:t>
            </w:r>
            <w:r w:rsidR="005E0DAB">
              <w:rPr>
                <w:rStyle w:val="postbody"/>
                <w:rFonts w:ascii="Calibri" w:hAnsi="Calibri" w:cs="Calibri"/>
                <w:sz w:val="20"/>
                <w:szCs w:val="20"/>
              </w:rPr>
              <w:t>, JBoss 7.1</w:t>
            </w:r>
            <w:r>
              <w:rPr>
                <w:rStyle w:val="postbody"/>
                <w:rFonts w:ascii="Calibri" w:hAnsi="Calibri" w:cs="Calibri"/>
                <w:sz w:val="20"/>
                <w:szCs w:val="20"/>
              </w:rPr>
              <w:tab/>
            </w:r>
          </w:p>
        </w:tc>
      </w:tr>
      <w:tr w:rsidR="00E275EA" w:rsidTr="00FB74A5">
        <w:trPr>
          <w:trHeight w:val="150"/>
        </w:trPr>
        <w:tc>
          <w:tcPr>
            <w:tcW w:w="2653" w:type="dxa"/>
          </w:tcPr>
          <w:p w:rsidR="00E275EA" w:rsidRDefault="00E275EA"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 xml:space="preserve">Languages/Others                </w:t>
            </w:r>
          </w:p>
        </w:tc>
        <w:tc>
          <w:tcPr>
            <w:tcW w:w="7432" w:type="dxa"/>
          </w:tcPr>
          <w:p w:rsidR="00E275EA" w:rsidRDefault="005E0DAB" w:rsidP="00F0055B">
            <w:pPr>
              <w:pStyle w:val="NoSpacing"/>
              <w:snapToGrid w:val="0"/>
              <w:ind w:right="-720"/>
              <w:jc w:val="both"/>
              <w:rPr>
                <w:rStyle w:val="postbody"/>
                <w:rFonts w:ascii="Calibri" w:hAnsi="Calibri" w:cs="Calibri"/>
                <w:sz w:val="20"/>
                <w:szCs w:val="20"/>
              </w:rPr>
            </w:pPr>
            <w:r>
              <w:rPr>
                <w:rStyle w:val="postbody"/>
                <w:rFonts w:ascii="Calibri" w:hAnsi="Calibri" w:cs="Calibri"/>
                <w:sz w:val="20"/>
                <w:szCs w:val="20"/>
              </w:rPr>
              <w:t xml:space="preserve">C,C++, </w:t>
            </w:r>
            <w:r w:rsidR="00E275EA">
              <w:rPr>
                <w:rStyle w:val="postbody"/>
                <w:rFonts w:ascii="Calibri" w:hAnsi="Calibri" w:cs="Calibri"/>
                <w:sz w:val="20"/>
                <w:szCs w:val="20"/>
              </w:rPr>
              <w:t>Java, XML</w:t>
            </w:r>
          </w:p>
        </w:tc>
      </w:tr>
      <w:tr w:rsidR="00E275EA" w:rsidTr="00FB74A5">
        <w:trPr>
          <w:trHeight w:val="141"/>
        </w:trPr>
        <w:tc>
          <w:tcPr>
            <w:tcW w:w="2653" w:type="dxa"/>
          </w:tcPr>
          <w:p w:rsidR="00E275EA" w:rsidRDefault="00E275EA"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DBMS/DBMS Tools</w:t>
            </w:r>
          </w:p>
        </w:tc>
        <w:tc>
          <w:tcPr>
            <w:tcW w:w="7432" w:type="dxa"/>
          </w:tcPr>
          <w:p w:rsidR="00E275EA" w:rsidRDefault="00E275EA" w:rsidP="00F0055B">
            <w:pPr>
              <w:pStyle w:val="NoSpacing"/>
              <w:snapToGrid w:val="0"/>
              <w:ind w:right="-720"/>
              <w:jc w:val="both"/>
              <w:rPr>
                <w:rStyle w:val="postbody"/>
                <w:rFonts w:ascii="Calibri" w:hAnsi="Calibri" w:cs="Calibri"/>
                <w:sz w:val="20"/>
                <w:szCs w:val="20"/>
              </w:rPr>
            </w:pPr>
            <w:r>
              <w:rPr>
                <w:rStyle w:val="postbody"/>
                <w:rFonts w:ascii="Calibri" w:hAnsi="Calibri" w:cs="Calibri"/>
                <w:sz w:val="20"/>
                <w:szCs w:val="20"/>
              </w:rPr>
              <w:t>SQL,</w:t>
            </w:r>
            <w:r w:rsidR="005E0DAB" w:rsidRPr="005E0DAB">
              <w:rPr>
                <w:rStyle w:val="postbody"/>
                <w:rFonts w:ascii="Calibri" w:hAnsi="Calibri" w:cs="Calibri"/>
              </w:rPr>
              <w:t xml:space="preserve"> </w:t>
            </w:r>
            <w:r w:rsidR="005E0DAB" w:rsidRPr="005E0DAB">
              <w:rPr>
                <w:rStyle w:val="postbody"/>
                <w:rFonts w:ascii="Calibri" w:hAnsi="Calibri" w:cs="Calibri"/>
                <w:sz w:val="20"/>
                <w:szCs w:val="20"/>
              </w:rPr>
              <w:t>MySQL 6, MS-SQL Server 2005,</w:t>
            </w:r>
            <w:r>
              <w:rPr>
                <w:rStyle w:val="postbody"/>
                <w:rFonts w:ascii="Calibri" w:hAnsi="Calibri" w:cs="Calibri"/>
                <w:sz w:val="20"/>
                <w:szCs w:val="20"/>
              </w:rPr>
              <w:t xml:space="preserve"> Oracle 10g</w:t>
            </w:r>
            <w:r w:rsidR="005E0DAB">
              <w:rPr>
                <w:rStyle w:val="postbody"/>
                <w:rFonts w:ascii="Calibri" w:hAnsi="Calibri" w:cs="Calibri"/>
                <w:sz w:val="20"/>
                <w:szCs w:val="20"/>
              </w:rPr>
              <w:t xml:space="preserve"> &amp;11g</w:t>
            </w:r>
            <w:r>
              <w:rPr>
                <w:rStyle w:val="postbody"/>
                <w:rFonts w:ascii="Calibri" w:hAnsi="Calibri" w:cs="Calibri"/>
                <w:sz w:val="20"/>
                <w:szCs w:val="20"/>
              </w:rPr>
              <w:t>, Hibernate</w:t>
            </w:r>
          </w:p>
        </w:tc>
      </w:tr>
      <w:tr w:rsidR="00E275EA" w:rsidTr="00FB74A5">
        <w:trPr>
          <w:trHeight w:val="150"/>
        </w:trPr>
        <w:tc>
          <w:tcPr>
            <w:tcW w:w="2653" w:type="dxa"/>
          </w:tcPr>
          <w:p w:rsidR="00E275EA" w:rsidRDefault="00E275EA"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Other Tools</w:t>
            </w:r>
          </w:p>
        </w:tc>
        <w:tc>
          <w:tcPr>
            <w:tcW w:w="7432" w:type="dxa"/>
          </w:tcPr>
          <w:p w:rsidR="00E275EA" w:rsidRDefault="00292962" w:rsidP="00292962">
            <w:pPr>
              <w:pStyle w:val="NoSpacing"/>
              <w:snapToGrid w:val="0"/>
              <w:ind w:right="-720"/>
              <w:jc w:val="both"/>
              <w:rPr>
                <w:rStyle w:val="postbody"/>
                <w:rFonts w:ascii="Calibri" w:eastAsia="Tahoma" w:hAnsi="Calibri" w:cs="Calibri"/>
                <w:color w:val="000000"/>
                <w:sz w:val="20"/>
                <w:szCs w:val="20"/>
              </w:rPr>
            </w:pPr>
            <w:r>
              <w:rPr>
                <w:rStyle w:val="postbody"/>
                <w:rFonts w:ascii="Calibri" w:hAnsi="Calibri" w:cs="Calibri"/>
                <w:sz w:val="20"/>
                <w:szCs w:val="20"/>
              </w:rPr>
              <w:t xml:space="preserve">Anypoint Studio, </w:t>
            </w:r>
            <w:r w:rsidR="00E275EA">
              <w:rPr>
                <w:rStyle w:val="postbody"/>
                <w:rFonts w:ascii="Calibri" w:hAnsi="Calibri" w:cs="Calibri"/>
                <w:sz w:val="20"/>
                <w:szCs w:val="20"/>
              </w:rPr>
              <w:t xml:space="preserve">Eclipse, </w:t>
            </w:r>
            <w:r w:rsidR="00426974">
              <w:rPr>
                <w:rStyle w:val="postbody"/>
                <w:rFonts w:ascii="Calibri" w:hAnsi="Calibri" w:cs="Calibri"/>
                <w:sz w:val="20"/>
                <w:szCs w:val="20"/>
              </w:rPr>
              <w:t xml:space="preserve">NetBeans 6.5, </w:t>
            </w:r>
            <w:r w:rsidR="00E275EA">
              <w:rPr>
                <w:rStyle w:val="postbody"/>
                <w:rFonts w:ascii="Calibri" w:hAnsi="Calibri" w:cs="Calibri"/>
                <w:sz w:val="20"/>
                <w:szCs w:val="20"/>
              </w:rPr>
              <w:t>JProfiler</w:t>
            </w:r>
            <w:r w:rsidR="00AF1CC4">
              <w:rPr>
                <w:rStyle w:val="postbody"/>
                <w:rFonts w:ascii="Calibri" w:hAnsi="Calibri" w:cs="Calibri"/>
                <w:sz w:val="20"/>
                <w:szCs w:val="20"/>
              </w:rPr>
              <w:t>,</w:t>
            </w:r>
            <w:r w:rsidR="00AF1CC4">
              <w:t xml:space="preserve"> </w:t>
            </w:r>
            <w:r w:rsidR="00AF1CC4" w:rsidRPr="00AF1CC4">
              <w:rPr>
                <w:rStyle w:val="postbody"/>
                <w:rFonts w:ascii="Calibri" w:hAnsi="Calibri" w:cs="Calibri"/>
                <w:sz w:val="20"/>
                <w:szCs w:val="20"/>
              </w:rPr>
              <w:t>iReport (</w:t>
            </w:r>
            <w:r w:rsidR="00180E62" w:rsidRPr="00AF1CC4">
              <w:rPr>
                <w:rStyle w:val="postbody"/>
                <w:rFonts w:ascii="Calibri" w:hAnsi="Calibri" w:cs="Calibri"/>
                <w:sz w:val="20"/>
                <w:szCs w:val="20"/>
              </w:rPr>
              <w:t>Jasper Report</w:t>
            </w:r>
            <w:r>
              <w:rPr>
                <w:rStyle w:val="postbody"/>
                <w:rFonts w:ascii="Calibri" w:hAnsi="Calibri" w:cs="Calibri"/>
                <w:sz w:val="20"/>
                <w:szCs w:val="20"/>
              </w:rPr>
              <w:t>)</w:t>
            </w:r>
          </w:p>
        </w:tc>
      </w:tr>
      <w:tr w:rsidR="00E275EA" w:rsidTr="00FB74A5">
        <w:trPr>
          <w:trHeight w:val="150"/>
        </w:trPr>
        <w:tc>
          <w:tcPr>
            <w:tcW w:w="2653" w:type="dxa"/>
          </w:tcPr>
          <w:p w:rsidR="00E275EA" w:rsidRDefault="00426974"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Application b</w:t>
            </w:r>
            <w:r w:rsidR="005E0DAB">
              <w:rPr>
                <w:rStyle w:val="postbody"/>
                <w:rFonts w:ascii="Calibri" w:hAnsi="Calibri" w:cs="Calibri"/>
                <w:b/>
                <w:sz w:val="20"/>
                <w:szCs w:val="20"/>
              </w:rPr>
              <w:t>uilding Tools</w:t>
            </w:r>
          </w:p>
        </w:tc>
        <w:tc>
          <w:tcPr>
            <w:tcW w:w="7432" w:type="dxa"/>
          </w:tcPr>
          <w:p w:rsidR="00E275EA" w:rsidRDefault="00E13731" w:rsidP="00F0055B">
            <w:pPr>
              <w:pStyle w:val="NoSpacing"/>
              <w:snapToGrid w:val="0"/>
              <w:ind w:right="-720"/>
              <w:jc w:val="both"/>
              <w:rPr>
                <w:rStyle w:val="postbody"/>
                <w:rFonts w:ascii="Calibri" w:hAnsi="Calibri" w:cs="Calibri"/>
                <w:sz w:val="20"/>
                <w:szCs w:val="20"/>
              </w:rPr>
            </w:pPr>
            <w:r>
              <w:rPr>
                <w:rStyle w:val="postbody"/>
                <w:rFonts w:ascii="Calibri" w:hAnsi="Calibri" w:cs="Calibri"/>
                <w:sz w:val="20"/>
                <w:szCs w:val="20"/>
              </w:rPr>
              <w:t xml:space="preserve">Jenkins, </w:t>
            </w:r>
            <w:r w:rsidR="005E0DAB">
              <w:rPr>
                <w:rStyle w:val="postbody"/>
                <w:rFonts w:ascii="Calibri" w:hAnsi="Calibri" w:cs="Calibri"/>
                <w:sz w:val="20"/>
                <w:szCs w:val="20"/>
              </w:rPr>
              <w:t>Apache Ant 1.x , Apache Maven</w:t>
            </w:r>
            <w:r w:rsidR="00A04B69">
              <w:rPr>
                <w:rStyle w:val="postbody"/>
                <w:rFonts w:ascii="Calibri" w:hAnsi="Calibri" w:cs="Calibri"/>
                <w:sz w:val="20"/>
                <w:szCs w:val="20"/>
              </w:rPr>
              <w:t xml:space="preserve"> , Hudson</w:t>
            </w:r>
          </w:p>
        </w:tc>
      </w:tr>
      <w:tr w:rsidR="00F90ABB" w:rsidTr="00FB74A5">
        <w:trPr>
          <w:trHeight w:val="197"/>
        </w:trPr>
        <w:tc>
          <w:tcPr>
            <w:tcW w:w="2653" w:type="dxa"/>
          </w:tcPr>
          <w:p w:rsidR="00F90ABB" w:rsidRDefault="00426974" w:rsidP="00F0055B">
            <w:pPr>
              <w:pStyle w:val="NoSpacing"/>
              <w:snapToGrid w:val="0"/>
              <w:ind w:right="-720"/>
              <w:jc w:val="both"/>
              <w:rPr>
                <w:rStyle w:val="postbody"/>
                <w:rFonts w:ascii="Calibri" w:hAnsi="Calibri" w:cs="Calibri"/>
                <w:b/>
                <w:sz w:val="20"/>
                <w:szCs w:val="20"/>
              </w:rPr>
            </w:pPr>
            <w:r>
              <w:rPr>
                <w:rStyle w:val="postbody"/>
                <w:rFonts w:ascii="Calibri" w:hAnsi="Calibri" w:cs="Calibri"/>
                <w:b/>
                <w:sz w:val="20"/>
                <w:szCs w:val="20"/>
              </w:rPr>
              <w:t xml:space="preserve">Subversion </w:t>
            </w:r>
          </w:p>
        </w:tc>
        <w:tc>
          <w:tcPr>
            <w:tcW w:w="7432" w:type="dxa"/>
          </w:tcPr>
          <w:p w:rsidR="00F90ABB" w:rsidRDefault="00292962" w:rsidP="00292962">
            <w:pPr>
              <w:pStyle w:val="NoSpacing"/>
              <w:snapToGrid w:val="0"/>
              <w:ind w:right="-720"/>
              <w:jc w:val="both"/>
              <w:rPr>
                <w:rStyle w:val="postbody"/>
                <w:rFonts w:ascii="Calibri" w:hAnsi="Calibri" w:cs="Calibri"/>
                <w:sz w:val="20"/>
                <w:szCs w:val="20"/>
              </w:rPr>
            </w:pPr>
            <w:r>
              <w:rPr>
                <w:rStyle w:val="postbody"/>
                <w:rFonts w:ascii="Calibri" w:hAnsi="Calibri" w:cs="Calibri"/>
                <w:sz w:val="20"/>
                <w:szCs w:val="20"/>
              </w:rPr>
              <w:t xml:space="preserve">Git, </w:t>
            </w:r>
            <w:r w:rsidR="00426974">
              <w:rPr>
                <w:rStyle w:val="postbody"/>
                <w:rFonts w:ascii="Calibri" w:hAnsi="Calibri" w:cs="Calibri"/>
                <w:sz w:val="20"/>
                <w:szCs w:val="20"/>
              </w:rPr>
              <w:t>Tortoise SVN, CVS</w:t>
            </w:r>
          </w:p>
        </w:tc>
      </w:tr>
      <w:tr w:rsidR="005E0DAB" w:rsidTr="00FB74A5">
        <w:trPr>
          <w:trHeight w:val="150"/>
        </w:trPr>
        <w:tc>
          <w:tcPr>
            <w:tcW w:w="2653" w:type="dxa"/>
          </w:tcPr>
          <w:p w:rsidR="005E0DAB" w:rsidRDefault="005E0DAB" w:rsidP="00F0055B">
            <w:pPr>
              <w:pStyle w:val="NoSpacing"/>
              <w:snapToGrid w:val="0"/>
              <w:ind w:right="-720"/>
              <w:jc w:val="both"/>
              <w:rPr>
                <w:rStyle w:val="postbody"/>
                <w:rFonts w:ascii="Calibri" w:hAnsi="Calibri" w:cs="Calibri"/>
                <w:b/>
                <w:sz w:val="20"/>
                <w:szCs w:val="20"/>
              </w:rPr>
            </w:pPr>
            <w:r>
              <w:rPr>
                <w:rFonts w:ascii="Calibri" w:hAnsi="Calibri" w:cs="Arial"/>
                <w:b/>
                <w:bCs/>
                <w:color w:val="000000"/>
                <w:sz w:val="20"/>
                <w:szCs w:val="20"/>
              </w:rPr>
              <w:t>Operating Systems</w:t>
            </w:r>
          </w:p>
        </w:tc>
        <w:tc>
          <w:tcPr>
            <w:tcW w:w="7432" w:type="dxa"/>
          </w:tcPr>
          <w:p w:rsidR="005E0DAB" w:rsidRDefault="005E0DAB" w:rsidP="00F0055B">
            <w:pPr>
              <w:pStyle w:val="NoSpacing"/>
              <w:snapToGrid w:val="0"/>
              <w:ind w:right="-720"/>
              <w:jc w:val="both"/>
              <w:rPr>
                <w:rStyle w:val="postbody"/>
                <w:rFonts w:ascii="Calibri" w:hAnsi="Calibri" w:cs="Calibri"/>
                <w:sz w:val="20"/>
                <w:szCs w:val="20"/>
              </w:rPr>
            </w:pPr>
            <w:r>
              <w:rPr>
                <w:rFonts w:ascii="Calibri" w:hAnsi="Calibri"/>
                <w:color w:val="000000"/>
                <w:spacing w:val="4"/>
                <w:sz w:val="20"/>
                <w:szCs w:val="20"/>
              </w:rPr>
              <w:t>Windows, UNIX, Linux</w:t>
            </w:r>
          </w:p>
        </w:tc>
      </w:tr>
    </w:tbl>
    <w:p w:rsidR="001917A7" w:rsidRDefault="001917A7" w:rsidP="00F0055B">
      <w:pPr>
        <w:pStyle w:val="ListParagraph"/>
        <w:ind w:right="-720"/>
        <w:rPr>
          <w:rFonts w:ascii="Calibri" w:hAnsi="Calibri"/>
          <w:color w:val="000000"/>
        </w:rPr>
      </w:pPr>
    </w:p>
    <w:p w:rsidR="00B01B7C" w:rsidRDefault="00B01B7C" w:rsidP="00F0055B">
      <w:pPr>
        <w:pStyle w:val="ListParagraph"/>
        <w:ind w:right="-720"/>
        <w:rPr>
          <w:rFonts w:ascii="Calibri" w:hAnsi="Calibri"/>
          <w:color w:val="000000"/>
        </w:rPr>
      </w:pPr>
    </w:p>
    <w:p w:rsidR="00B01B7C" w:rsidRDefault="00B01B7C" w:rsidP="00F0055B">
      <w:pPr>
        <w:pStyle w:val="ListParagraph"/>
        <w:ind w:right="-720"/>
        <w:rPr>
          <w:rFonts w:ascii="Calibri" w:hAnsi="Calibri"/>
          <w:color w:val="000000"/>
        </w:rPr>
      </w:pPr>
    </w:p>
    <w:p w:rsidR="00B01B7C" w:rsidRDefault="00B01B7C" w:rsidP="00F0055B">
      <w:pPr>
        <w:pStyle w:val="ListParagraph"/>
        <w:ind w:right="-720"/>
        <w:rPr>
          <w:rFonts w:ascii="Calibri" w:hAnsi="Calibri"/>
          <w:color w:val="000000"/>
        </w:rPr>
      </w:pPr>
    </w:p>
    <w:p w:rsidR="00B01B7C" w:rsidRDefault="00B01B7C" w:rsidP="00F0055B">
      <w:pPr>
        <w:pStyle w:val="ListParagraph"/>
        <w:ind w:right="-720"/>
        <w:rPr>
          <w:rFonts w:ascii="Calibri" w:hAnsi="Calibri"/>
          <w:color w:val="000000"/>
        </w:rPr>
      </w:pPr>
    </w:p>
    <w:p w:rsidR="000F0D0B" w:rsidRPr="00B01B7C" w:rsidRDefault="000F0D0B" w:rsidP="00B01B7C">
      <w:pPr>
        <w:pStyle w:val="Heading5"/>
        <w:shd w:val="clear" w:color="auto" w:fill="C0C0C0"/>
        <w:tabs>
          <w:tab w:val="left" w:pos="0"/>
        </w:tabs>
        <w:spacing w:before="0"/>
        <w:ind w:right="-720"/>
        <w:rPr>
          <w:rFonts w:ascii="Calibri" w:hAnsi="Calibri"/>
          <w:color w:val="000000"/>
          <w:u w:val="none"/>
          <w:lang w:val="en-US"/>
        </w:rPr>
      </w:pPr>
      <w:r w:rsidRPr="00B01B7C">
        <w:rPr>
          <w:rFonts w:ascii="Calibri" w:hAnsi="Calibri"/>
          <w:color w:val="000000"/>
          <w:u w:val="none"/>
          <w:lang w:val="en-US"/>
        </w:rPr>
        <w:t xml:space="preserve">PROJECT EXPERIENCE </w:t>
      </w:r>
    </w:p>
    <w:p w:rsidR="00092FCF" w:rsidRPr="00092FCF" w:rsidRDefault="00092FCF" w:rsidP="00F0055B">
      <w:pPr>
        <w:ind w:right="-720"/>
        <w:rPr>
          <w:rFonts w:ascii="Calibri" w:eastAsia="Times New Roman" w:hAnsi="Calibri" w:cs="Times New Roman"/>
          <w:b/>
          <w:color w:val="000000"/>
          <w:spacing w:val="4"/>
          <w:lang w:eastAsia="ar-SA"/>
        </w:rPr>
      </w:pPr>
      <w:r w:rsidRPr="00092FCF">
        <w:rPr>
          <w:rFonts w:ascii="Calibri" w:eastAsia="Times New Roman" w:hAnsi="Calibri" w:cs="Times New Roman"/>
          <w:b/>
          <w:color w:val="000000"/>
          <w:spacing w:val="4"/>
          <w:lang w:eastAsia="ar-SA"/>
        </w:rPr>
        <w:t>Capgemini India Pvt. Ltd.</w:t>
      </w:r>
      <w:r>
        <w:rPr>
          <w:rFonts w:ascii="Calibri" w:eastAsia="Times New Roman" w:hAnsi="Calibri" w:cs="Times New Roman"/>
          <w:b/>
          <w:color w:val="000000"/>
          <w:spacing w:val="4"/>
          <w:lang w:eastAsia="ar-SA"/>
        </w:rPr>
        <w:t xml:space="preserve"> Pune</w:t>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t>Nov’15 to Till Date</w:t>
      </w:r>
      <w:r w:rsidR="00F47219">
        <w:rPr>
          <w:rFonts w:ascii="Calibri" w:eastAsia="Times New Roman" w:hAnsi="Calibri" w:cs="Times New Roman"/>
          <w:b/>
          <w:color w:val="000000"/>
          <w:spacing w:val="4"/>
          <w:lang w:eastAsia="ar-SA"/>
        </w:rPr>
        <w:t>.</w:t>
      </w:r>
    </w:p>
    <w:p w:rsidR="00092FCF" w:rsidRPr="00292962" w:rsidRDefault="002A4A5F" w:rsidP="00F47219">
      <w:pPr>
        <w:pStyle w:val="ListParagraph"/>
        <w:numPr>
          <w:ilvl w:val="0"/>
          <w:numId w:val="10"/>
        </w:numPr>
        <w:suppressAutoHyphens/>
        <w:spacing w:before="20" w:after="20"/>
        <w:ind w:left="360" w:right="-720"/>
        <w:rPr>
          <w:rFonts w:ascii="Calibri" w:hAnsi="Calibri"/>
          <w:b/>
          <w:color w:val="000000"/>
          <w:spacing w:val="4"/>
          <w:lang w:eastAsia="ar-SA"/>
        </w:rPr>
      </w:pPr>
      <w:r>
        <w:rPr>
          <w:rFonts w:ascii="Calibri" w:hAnsi="Calibri"/>
          <w:b/>
          <w:color w:val="000000"/>
          <w:spacing w:val="4"/>
          <w:lang w:eastAsia="ar-SA"/>
        </w:rPr>
        <w:t>System API</w:t>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r>
      <w:r w:rsidR="00292962">
        <w:rPr>
          <w:rFonts w:ascii="Calibri" w:hAnsi="Calibri"/>
          <w:b/>
          <w:color w:val="000000"/>
          <w:spacing w:val="4"/>
          <w:lang w:eastAsia="ar-SA"/>
        </w:rPr>
        <w:tab/>
        <w:t>Nov’15 to Till Date.</w:t>
      </w:r>
    </w:p>
    <w:p w:rsidR="00F47219" w:rsidRPr="00F47219" w:rsidRDefault="00F47219" w:rsidP="00F47219">
      <w:pPr>
        <w:suppressAutoHyphens/>
        <w:spacing w:after="0" w:line="240" w:lineRule="auto"/>
        <w:ind w:right="-720"/>
        <w:jc w:val="both"/>
        <w:rPr>
          <w:rFonts w:ascii="Calibri" w:eastAsia="Times New Roman" w:hAnsi="Calibri" w:cs="Times New Roman"/>
          <w:b/>
          <w:color w:val="000000"/>
          <w:sz w:val="20"/>
          <w:szCs w:val="20"/>
          <w:lang w:eastAsia="ar-SA"/>
        </w:rPr>
      </w:pPr>
      <w:r>
        <w:rPr>
          <w:rFonts w:ascii="Calibri" w:eastAsia="Times New Roman" w:hAnsi="Calibri" w:cs="Times New Roman"/>
          <w:b/>
          <w:color w:val="000000"/>
          <w:sz w:val="20"/>
          <w:szCs w:val="20"/>
          <w:lang w:eastAsia="ar-SA"/>
        </w:rPr>
        <w:t>Client: HSBC Bank.</w:t>
      </w:r>
    </w:p>
    <w:p w:rsidR="00F47219" w:rsidRPr="00F47219" w:rsidRDefault="00F47219" w:rsidP="00F47219">
      <w:pPr>
        <w:suppressAutoHyphens/>
        <w:spacing w:after="0" w:line="240" w:lineRule="auto"/>
        <w:ind w:right="-720"/>
        <w:jc w:val="both"/>
        <w:rPr>
          <w:rFonts w:ascii="Calibri" w:eastAsia="Times New Roman" w:hAnsi="Calibri" w:cs="Times New Roman"/>
          <w:b/>
          <w:color w:val="000000"/>
          <w:sz w:val="20"/>
          <w:szCs w:val="20"/>
          <w:lang w:eastAsia="ar-SA"/>
        </w:rPr>
      </w:pPr>
      <w:r>
        <w:rPr>
          <w:rFonts w:ascii="Calibri" w:eastAsia="Times New Roman" w:hAnsi="Calibri" w:cs="Times New Roman"/>
          <w:b/>
          <w:color w:val="000000"/>
          <w:sz w:val="20"/>
          <w:szCs w:val="20"/>
          <w:lang w:eastAsia="ar-SA"/>
        </w:rPr>
        <w:t>Role: Software Consultant.</w:t>
      </w:r>
    </w:p>
    <w:p w:rsidR="00F47219" w:rsidRDefault="00F47219" w:rsidP="00F47219">
      <w:pPr>
        <w:suppressAutoHyphens/>
        <w:spacing w:after="0" w:line="240" w:lineRule="auto"/>
        <w:ind w:right="-720"/>
        <w:jc w:val="both"/>
        <w:rPr>
          <w:rFonts w:ascii="Calibri" w:hAnsi="Calibri" w:cs="Calibri"/>
          <w:sz w:val="20"/>
          <w:szCs w:val="20"/>
        </w:rPr>
      </w:pPr>
      <w:r w:rsidRPr="00F47219">
        <w:rPr>
          <w:rFonts w:ascii="Calibri" w:eastAsia="Times New Roman" w:hAnsi="Calibri" w:cs="Times New Roman"/>
          <w:b/>
          <w:color w:val="000000"/>
          <w:sz w:val="20"/>
          <w:szCs w:val="20"/>
          <w:lang w:eastAsia="ar-SA"/>
        </w:rPr>
        <w:t>Description:</w:t>
      </w:r>
      <w:r w:rsidRPr="00F47219">
        <w:rPr>
          <w:rFonts w:ascii="Calibri" w:hAnsi="Calibri"/>
        </w:rPr>
        <w:t xml:space="preserve"> </w:t>
      </w:r>
      <w:r w:rsidR="00BB60A9" w:rsidRPr="00BB60A9">
        <w:rPr>
          <w:rFonts w:ascii="Calibri" w:hAnsi="Calibri" w:cs="Calibri"/>
          <w:sz w:val="20"/>
          <w:szCs w:val="20"/>
        </w:rPr>
        <w:t>The goal of the System API team is to design the user friendly System API’s for the key market regions like Hong Kong, UK, US, Canada of the HSBC credit card business and Mobile-X. Developing System API for HSBC Credit Card and Core Banking functionalities. Each business operation will follow three development phases as Elaboration and Preparation; Build with Stub as a Service and Build with actual backend mainframe data. System API is consumed by the Process API and then further it is populated on UI by Experience API.</w:t>
      </w:r>
    </w:p>
    <w:p w:rsidR="00BB60A9" w:rsidRDefault="00BB60A9" w:rsidP="00BB60A9">
      <w:pPr>
        <w:suppressAutoHyphens/>
        <w:spacing w:after="0" w:line="240" w:lineRule="auto"/>
        <w:ind w:right="-720"/>
        <w:jc w:val="both"/>
        <w:rPr>
          <w:rFonts w:ascii="Calibri" w:hAnsi="Calibri"/>
          <w:b/>
          <w:color w:val="000000"/>
          <w:sz w:val="20"/>
          <w:szCs w:val="20"/>
        </w:rPr>
      </w:pPr>
      <w:r>
        <w:rPr>
          <w:rFonts w:ascii="Calibri" w:hAnsi="Calibri"/>
          <w:b/>
          <w:color w:val="000000"/>
          <w:sz w:val="20"/>
          <w:szCs w:val="20"/>
        </w:rPr>
        <w:t>Responsibilities:</w:t>
      </w:r>
    </w:p>
    <w:p w:rsidR="00242058" w:rsidRPr="00242058" w:rsidRDefault="00242058" w:rsidP="00242058">
      <w:pPr>
        <w:numPr>
          <w:ilvl w:val="0"/>
          <w:numId w:val="8"/>
        </w:numPr>
        <w:suppressAutoHyphens/>
        <w:spacing w:after="0" w:line="240" w:lineRule="auto"/>
        <w:ind w:right="-720"/>
        <w:jc w:val="both"/>
        <w:rPr>
          <w:rFonts w:ascii="Calibri" w:hAnsi="Calibri" w:cs="Calibri"/>
          <w:sz w:val="20"/>
          <w:szCs w:val="20"/>
        </w:rPr>
      </w:pPr>
      <w:r w:rsidRPr="00242058">
        <w:rPr>
          <w:rFonts w:ascii="Calibri" w:hAnsi="Calibri" w:cs="Calibri"/>
          <w:sz w:val="20"/>
          <w:szCs w:val="20"/>
        </w:rPr>
        <w:t xml:space="preserve">Working from client side and involved in daily team meetings and sprint planning activities as per the business requirements and priorities. </w:t>
      </w:r>
    </w:p>
    <w:p w:rsidR="00242058" w:rsidRPr="00242058" w:rsidRDefault="00242058" w:rsidP="00242058">
      <w:pPr>
        <w:numPr>
          <w:ilvl w:val="0"/>
          <w:numId w:val="8"/>
        </w:numPr>
        <w:suppressAutoHyphens/>
        <w:spacing w:after="0" w:line="240" w:lineRule="auto"/>
        <w:ind w:right="-720"/>
        <w:jc w:val="both"/>
        <w:rPr>
          <w:rFonts w:ascii="Calibri" w:hAnsi="Calibri" w:cs="Calibri"/>
          <w:sz w:val="20"/>
          <w:szCs w:val="20"/>
        </w:rPr>
      </w:pPr>
      <w:r w:rsidRPr="00242058">
        <w:rPr>
          <w:rFonts w:ascii="Calibri" w:hAnsi="Calibri" w:cs="Calibri"/>
          <w:sz w:val="20"/>
          <w:szCs w:val="20"/>
        </w:rPr>
        <w:t>Analyze and clarify the business operation requirement from the CFT, Architect, Host Integration Analyst, and Backend Mainframe SME.</w:t>
      </w:r>
    </w:p>
    <w:p w:rsidR="00242058" w:rsidRPr="00242058" w:rsidRDefault="00242058" w:rsidP="00242058">
      <w:pPr>
        <w:numPr>
          <w:ilvl w:val="0"/>
          <w:numId w:val="8"/>
        </w:numPr>
        <w:suppressAutoHyphens/>
        <w:spacing w:after="0" w:line="240" w:lineRule="auto"/>
        <w:ind w:right="-720"/>
        <w:jc w:val="both"/>
        <w:rPr>
          <w:rFonts w:ascii="Calibri" w:hAnsi="Calibri" w:cs="Calibri"/>
          <w:sz w:val="20"/>
          <w:szCs w:val="20"/>
        </w:rPr>
      </w:pPr>
      <w:r w:rsidRPr="00242058">
        <w:rPr>
          <w:rFonts w:ascii="Calibri" w:hAnsi="Calibri" w:cs="Calibri"/>
          <w:sz w:val="20"/>
          <w:szCs w:val="20"/>
        </w:rPr>
        <w:t>Prepare the request and response from the message specification and get it reviewed from the SME.</w:t>
      </w:r>
    </w:p>
    <w:p w:rsidR="00242058" w:rsidRPr="00242058" w:rsidRDefault="00242058" w:rsidP="00242058">
      <w:pPr>
        <w:numPr>
          <w:ilvl w:val="0"/>
          <w:numId w:val="8"/>
        </w:numPr>
        <w:suppressAutoHyphens/>
        <w:spacing w:after="0" w:line="240" w:lineRule="auto"/>
        <w:ind w:right="-720"/>
        <w:jc w:val="both"/>
        <w:rPr>
          <w:rFonts w:ascii="Calibri" w:hAnsi="Calibri" w:cs="Calibri"/>
          <w:sz w:val="20"/>
          <w:szCs w:val="20"/>
        </w:rPr>
      </w:pPr>
      <w:r w:rsidRPr="00242058">
        <w:rPr>
          <w:rFonts w:ascii="Calibri" w:hAnsi="Calibri" w:cs="Calibri"/>
          <w:sz w:val="20"/>
          <w:szCs w:val="20"/>
        </w:rPr>
        <w:t>Perform the project set up for the various environments like SCT, MCT, CERT and Production.</w:t>
      </w:r>
    </w:p>
    <w:p w:rsidR="00242058" w:rsidRPr="00242058" w:rsidRDefault="00242058" w:rsidP="00242058">
      <w:pPr>
        <w:numPr>
          <w:ilvl w:val="0"/>
          <w:numId w:val="8"/>
        </w:numPr>
        <w:suppressAutoHyphens/>
        <w:spacing w:after="0" w:line="240" w:lineRule="auto"/>
        <w:ind w:right="-720"/>
        <w:jc w:val="both"/>
        <w:rPr>
          <w:rFonts w:ascii="Calibri" w:hAnsi="Calibri" w:cs="Calibri"/>
          <w:sz w:val="20"/>
          <w:szCs w:val="20"/>
        </w:rPr>
      </w:pPr>
      <w:r w:rsidRPr="00242058">
        <w:rPr>
          <w:rFonts w:ascii="Calibri" w:hAnsi="Calibri" w:cs="Calibri"/>
          <w:sz w:val="20"/>
          <w:szCs w:val="20"/>
        </w:rPr>
        <w:t>Design RAML [Rest API Modeling Language] file with proper response schema, query parameter, URI parameter and get it reviewed from the SME and architect.  Actively involved in Tech Forum activities</w:t>
      </w:r>
    </w:p>
    <w:p w:rsidR="00242058" w:rsidRDefault="00242058" w:rsidP="00242058">
      <w:pPr>
        <w:numPr>
          <w:ilvl w:val="0"/>
          <w:numId w:val="8"/>
        </w:numPr>
        <w:suppressAutoHyphens/>
        <w:spacing w:after="0" w:line="240" w:lineRule="auto"/>
        <w:ind w:right="-720"/>
        <w:jc w:val="both"/>
        <w:rPr>
          <w:rFonts w:ascii="Calibri" w:hAnsi="Calibri" w:cs="Calibri"/>
          <w:sz w:val="20"/>
          <w:szCs w:val="20"/>
        </w:rPr>
      </w:pPr>
      <w:r w:rsidRPr="00242058">
        <w:rPr>
          <w:rFonts w:ascii="Calibri" w:hAnsi="Calibri" w:cs="Calibri"/>
          <w:sz w:val="20"/>
          <w:szCs w:val="20"/>
        </w:rPr>
        <w:t>Design the mule flow from the RAML and perform all changes as per the standard code practices.</w:t>
      </w:r>
    </w:p>
    <w:p w:rsidR="007864A5" w:rsidRPr="007864A5" w:rsidRDefault="007864A5" w:rsidP="007864A5">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Conduct KT for new technology and issue resolving techniques.</w:t>
      </w:r>
    </w:p>
    <w:p w:rsidR="00242058" w:rsidRPr="00242058" w:rsidRDefault="00071B15" w:rsidP="00242058">
      <w:pPr>
        <w:snapToGrid w:val="0"/>
        <w:ind w:right="-720"/>
        <w:jc w:val="both"/>
        <w:rPr>
          <w:rFonts w:ascii="Calibri" w:hAnsi="Calibri" w:cs="Calibri"/>
          <w:sz w:val="20"/>
          <w:szCs w:val="20"/>
        </w:rPr>
      </w:pPr>
      <w:r w:rsidRPr="00071B15">
        <w:rPr>
          <w:rFonts w:ascii="Calibri" w:hAnsi="Calibri"/>
          <w:b/>
          <w:color w:val="000000"/>
          <w:sz w:val="20"/>
          <w:szCs w:val="20"/>
        </w:rPr>
        <w:t>Technologies and Tools</w:t>
      </w:r>
      <w:r w:rsidR="00242058">
        <w:rPr>
          <w:rFonts w:ascii="Calibri" w:hAnsi="Calibri"/>
          <w:b/>
          <w:color w:val="000000"/>
          <w:sz w:val="20"/>
          <w:szCs w:val="20"/>
        </w:rPr>
        <w:t xml:space="preserve">: </w:t>
      </w:r>
      <w:r w:rsidR="00242058" w:rsidRPr="00242058">
        <w:rPr>
          <w:rFonts w:ascii="Calibri" w:eastAsia="Tahoma" w:hAnsi="Calibri" w:cs="Calibri"/>
          <w:color w:val="000000"/>
          <w:sz w:val="20"/>
          <w:szCs w:val="20"/>
        </w:rPr>
        <w:t>Java</w:t>
      </w:r>
      <w:r w:rsidR="002A4A5F" w:rsidRPr="00242058">
        <w:rPr>
          <w:rFonts w:ascii="Calibri" w:eastAsia="Tahoma" w:hAnsi="Calibri" w:cs="Calibri"/>
          <w:color w:val="000000"/>
          <w:sz w:val="20"/>
          <w:szCs w:val="20"/>
        </w:rPr>
        <w:t>,</w:t>
      </w:r>
      <w:r w:rsidR="002A4A5F">
        <w:rPr>
          <w:rFonts w:ascii="Calibri" w:eastAsia="Tahoma" w:hAnsi="Calibri" w:cs="Calibri"/>
          <w:color w:val="000000"/>
          <w:sz w:val="20"/>
          <w:szCs w:val="20"/>
        </w:rPr>
        <w:t xml:space="preserve"> Microservices,</w:t>
      </w:r>
      <w:r w:rsidR="00242058" w:rsidRPr="00242058">
        <w:rPr>
          <w:rFonts w:ascii="Calibri" w:eastAsia="Tahoma" w:hAnsi="Calibri" w:cs="Calibri"/>
          <w:color w:val="000000"/>
          <w:sz w:val="20"/>
          <w:szCs w:val="20"/>
        </w:rPr>
        <w:t xml:space="preserve"> Anypoint Platform, PCF, AppDynamic, Splunk, Jenkins</w:t>
      </w:r>
      <w:r w:rsidR="00242058">
        <w:rPr>
          <w:rFonts w:ascii="Calibri" w:eastAsia="Tahoma" w:hAnsi="Calibri" w:cs="Calibri"/>
          <w:color w:val="000000"/>
          <w:sz w:val="20"/>
          <w:szCs w:val="20"/>
        </w:rPr>
        <w:t>,</w:t>
      </w:r>
      <w:r w:rsidR="002A4A5F">
        <w:rPr>
          <w:rFonts w:ascii="Calibri" w:eastAsia="Tahoma" w:hAnsi="Calibri" w:cs="Calibri"/>
          <w:color w:val="000000"/>
          <w:sz w:val="20"/>
          <w:szCs w:val="20"/>
        </w:rPr>
        <w:t xml:space="preserve"> </w:t>
      </w:r>
      <w:r w:rsidR="00242058">
        <w:rPr>
          <w:rFonts w:ascii="Calibri" w:eastAsia="Tahoma" w:hAnsi="Calibri" w:cs="Calibri"/>
          <w:color w:val="000000"/>
          <w:sz w:val="20"/>
          <w:szCs w:val="20"/>
        </w:rPr>
        <w:t>Git</w:t>
      </w:r>
    </w:p>
    <w:p w:rsidR="00092FCF" w:rsidRDefault="00092FCF" w:rsidP="00092FCF">
      <w:pPr>
        <w:pBdr>
          <w:bottom w:val="double" w:sz="1" w:space="1" w:color="000000"/>
        </w:pBdr>
        <w:tabs>
          <w:tab w:val="left" w:pos="2201"/>
        </w:tabs>
        <w:ind w:right="-720"/>
        <w:jc w:val="both"/>
        <w:rPr>
          <w:rFonts w:ascii="Calibri" w:hAnsi="Calibri"/>
          <w:b/>
          <w:color w:val="000000"/>
          <w:sz w:val="20"/>
          <w:szCs w:val="20"/>
        </w:rPr>
      </w:pPr>
    </w:p>
    <w:p w:rsidR="00FB598C" w:rsidRDefault="00FB598C" w:rsidP="00F0055B">
      <w:pPr>
        <w:ind w:right="-720"/>
        <w:rPr>
          <w:rFonts w:ascii="Calibri" w:eastAsia="Times New Roman" w:hAnsi="Calibri" w:cs="Times New Roman"/>
          <w:b/>
          <w:color w:val="000000"/>
          <w:spacing w:val="4"/>
          <w:lang w:eastAsia="ar-SA"/>
        </w:rPr>
      </w:pPr>
      <w:r>
        <w:rPr>
          <w:rFonts w:ascii="Calibri" w:hAnsi="Calibri"/>
          <w:color w:val="000000"/>
        </w:rPr>
        <w:t>I</w:t>
      </w:r>
      <w:r w:rsidRPr="0025131C">
        <w:rPr>
          <w:rFonts w:ascii="Calibri" w:eastAsia="Times New Roman" w:hAnsi="Calibri" w:cs="Times New Roman"/>
          <w:b/>
          <w:color w:val="000000"/>
          <w:spacing w:val="4"/>
          <w:lang w:eastAsia="ar-SA"/>
        </w:rPr>
        <w:t xml:space="preserve">nfosys Pune </w:t>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ab/>
      </w:r>
      <w:r w:rsidR="009C3D59">
        <w:rPr>
          <w:rFonts w:ascii="Calibri" w:eastAsia="Times New Roman" w:hAnsi="Calibri" w:cs="Times New Roman"/>
          <w:b/>
          <w:color w:val="000000"/>
          <w:spacing w:val="4"/>
          <w:lang w:eastAsia="ar-SA"/>
        </w:rPr>
        <w:tab/>
      </w:r>
      <w:r w:rsidRPr="0025131C">
        <w:rPr>
          <w:rFonts w:ascii="Calibri" w:eastAsia="Times New Roman" w:hAnsi="Calibri" w:cs="Times New Roman"/>
          <w:b/>
          <w:color w:val="000000"/>
          <w:spacing w:val="4"/>
          <w:lang w:eastAsia="ar-SA"/>
        </w:rPr>
        <w:t>Jun</w:t>
      </w:r>
      <w:r w:rsidR="009C3996">
        <w:rPr>
          <w:rFonts w:ascii="Calibri" w:eastAsia="Times New Roman" w:hAnsi="Calibri" w:cs="Times New Roman"/>
          <w:b/>
          <w:color w:val="000000"/>
          <w:spacing w:val="4"/>
          <w:lang w:eastAsia="ar-SA"/>
        </w:rPr>
        <w:t>e’</w:t>
      </w:r>
      <w:r w:rsidRPr="0025131C">
        <w:rPr>
          <w:rFonts w:ascii="Calibri" w:eastAsia="Times New Roman" w:hAnsi="Calibri" w:cs="Times New Roman"/>
          <w:b/>
          <w:color w:val="000000"/>
          <w:spacing w:val="4"/>
          <w:lang w:eastAsia="ar-SA"/>
        </w:rPr>
        <w:t xml:space="preserve">12 to </w:t>
      </w:r>
      <w:r w:rsidR="00460C2C">
        <w:rPr>
          <w:rFonts w:ascii="Calibri" w:eastAsia="Times New Roman" w:hAnsi="Calibri" w:cs="Times New Roman"/>
          <w:b/>
          <w:color w:val="000000"/>
          <w:spacing w:val="4"/>
          <w:lang w:eastAsia="ar-SA"/>
        </w:rPr>
        <w:t>Nov</w:t>
      </w:r>
      <w:r w:rsidR="00092FCF">
        <w:rPr>
          <w:rFonts w:ascii="Calibri" w:eastAsia="Times New Roman" w:hAnsi="Calibri" w:cs="Times New Roman"/>
          <w:b/>
          <w:color w:val="000000"/>
          <w:spacing w:val="4"/>
          <w:lang w:eastAsia="ar-SA"/>
        </w:rPr>
        <w:t>’15</w:t>
      </w:r>
      <w:r w:rsidRPr="0025131C">
        <w:rPr>
          <w:rFonts w:ascii="Calibri" w:eastAsia="Times New Roman" w:hAnsi="Calibri" w:cs="Times New Roman"/>
          <w:b/>
          <w:color w:val="000000"/>
          <w:spacing w:val="4"/>
          <w:lang w:eastAsia="ar-SA"/>
        </w:rPr>
        <w:t>.</w:t>
      </w:r>
    </w:p>
    <w:p w:rsidR="001F67EC" w:rsidRPr="009C3996" w:rsidRDefault="004122CF" w:rsidP="00F62416">
      <w:pPr>
        <w:pStyle w:val="ListParagraph"/>
        <w:numPr>
          <w:ilvl w:val="0"/>
          <w:numId w:val="10"/>
        </w:numPr>
        <w:suppressAutoHyphens/>
        <w:spacing w:before="20" w:after="20"/>
        <w:ind w:left="360" w:right="-720"/>
        <w:rPr>
          <w:rFonts w:ascii="Calibri" w:hAnsi="Calibri"/>
          <w:b/>
          <w:color w:val="000000"/>
          <w:spacing w:val="4"/>
          <w:lang w:eastAsia="ar-SA"/>
        </w:rPr>
      </w:pPr>
      <w:r w:rsidRPr="009C3996">
        <w:rPr>
          <w:rFonts w:ascii="Calibri" w:hAnsi="Calibri"/>
          <w:b/>
          <w:color w:val="000000"/>
          <w:spacing w:val="4"/>
          <w:lang w:eastAsia="ar-SA"/>
        </w:rPr>
        <w:t>McCamish</w:t>
      </w:r>
      <w:r w:rsidR="00033E20">
        <w:rPr>
          <w:rFonts w:ascii="Calibri" w:hAnsi="Calibri"/>
          <w:b/>
          <w:color w:val="000000"/>
          <w:spacing w:val="4"/>
          <w:lang w:eastAsia="ar-SA"/>
        </w:rPr>
        <w:t xml:space="preserve"> </w:t>
      </w:r>
      <w:r w:rsidRPr="009C3996">
        <w:rPr>
          <w:rFonts w:ascii="Calibri" w:hAnsi="Calibri"/>
          <w:b/>
          <w:color w:val="000000"/>
          <w:spacing w:val="4"/>
          <w:lang w:eastAsia="ar-SA"/>
        </w:rPr>
        <w:t>System (India Post)</w:t>
      </w:r>
      <w:r w:rsidR="00DA66DB">
        <w:rPr>
          <w:rFonts w:ascii="Calibri" w:hAnsi="Calibri"/>
          <w:b/>
          <w:color w:val="000000"/>
          <w:spacing w:val="4"/>
          <w:lang w:eastAsia="ar-SA"/>
        </w:rPr>
        <w:tab/>
      </w:r>
      <w:r w:rsidR="00DA66DB">
        <w:rPr>
          <w:rFonts w:ascii="Calibri" w:hAnsi="Calibri"/>
          <w:b/>
          <w:color w:val="000000"/>
          <w:spacing w:val="4"/>
          <w:lang w:eastAsia="ar-SA"/>
        </w:rPr>
        <w:tab/>
      </w:r>
      <w:r w:rsidR="00DA66DB">
        <w:rPr>
          <w:rFonts w:ascii="Calibri" w:hAnsi="Calibri"/>
          <w:b/>
          <w:color w:val="000000"/>
          <w:spacing w:val="4"/>
          <w:lang w:eastAsia="ar-SA"/>
        </w:rPr>
        <w:tab/>
      </w:r>
      <w:r w:rsidR="00DA66DB">
        <w:rPr>
          <w:rFonts w:ascii="Calibri" w:hAnsi="Calibri"/>
          <w:b/>
          <w:color w:val="000000"/>
          <w:spacing w:val="4"/>
          <w:lang w:eastAsia="ar-SA"/>
        </w:rPr>
        <w:tab/>
      </w:r>
      <w:r w:rsidR="00DA66DB">
        <w:rPr>
          <w:rFonts w:ascii="Calibri" w:hAnsi="Calibri"/>
          <w:b/>
          <w:color w:val="000000"/>
          <w:spacing w:val="4"/>
          <w:lang w:eastAsia="ar-SA"/>
        </w:rPr>
        <w:tab/>
      </w:r>
      <w:r w:rsidR="0051060A">
        <w:rPr>
          <w:rFonts w:ascii="Calibri" w:hAnsi="Calibri"/>
          <w:b/>
          <w:color w:val="000000"/>
          <w:spacing w:val="4"/>
          <w:lang w:eastAsia="ar-SA"/>
        </w:rPr>
        <w:tab/>
      </w:r>
      <w:r w:rsidR="00DA66DB">
        <w:rPr>
          <w:rFonts w:ascii="Calibri" w:hAnsi="Calibri"/>
          <w:b/>
          <w:color w:val="000000"/>
          <w:spacing w:val="4"/>
          <w:lang w:eastAsia="ar-SA"/>
        </w:rPr>
        <w:t>Aug’12</w:t>
      </w:r>
      <w:r w:rsidR="009C3996">
        <w:rPr>
          <w:rFonts w:ascii="Calibri" w:hAnsi="Calibri"/>
          <w:b/>
          <w:color w:val="000000"/>
          <w:spacing w:val="4"/>
          <w:lang w:eastAsia="ar-SA"/>
        </w:rPr>
        <w:t xml:space="preserve"> to </w:t>
      </w:r>
      <w:r w:rsidR="00460C2C">
        <w:rPr>
          <w:rFonts w:ascii="Calibri" w:hAnsi="Calibri"/>
          <w:b/>
          <w:color w:val="000000"/>
          <w:spacing w:val="4"/>
          <w:lang w:eastAsia="ar-SA"/>
        </w:rPr>
        <w:t>Nov’15</w:t>
      </w:r>
    </w:p>
    <w:p w:rsidR="004122CF" w:rsidRPr="001F67EC" w:rsidRDefault="00AE19CB" w:rsidP="00F0055B">
      <w:pPr>
        <w:suppressAutoHyphens/>
        <w:spacing w:after="0" w:line="240" w:lineRule="auto"/>
        <w:ind w:right="-720"/>
        <w:jc w:val="both"/>
        <w:rPr>
          <w:rFonts w:ascii="Calibri" w:eastAsia="Times New Roman" w:hAnsi="Calibri" w:cs="Times New Roman"/>
          <w:b/>
          <w:color w:val="000000"/>
          <w:sz w:val="20"/>
          <w:szCs w:val="20"/>
          <w:lang w:eastAsia="ar-SA"/>
        </w:rPr>
      </w:pPr>
      <w:r>
        <w:rPr>
          <w:rFonts w:ascii="Calibri" w:eastAsia="Times New Roman" w:hAnsi="Calibri" w:cs="Times New Roman"/>
          <w:b/>
          <w:color w:val="000000"/>
          <w:sz w:val="20"/>
          <w:szCs w:val="20"/>
          <w:lang w:eastAsia="ar-SA"/>
        </w:rPr>
        <w:t>Client: India Post</w:t>
      </w:r>
    </w:p>
    <w:p w:rsidR="004122CF" w:rsidRPr="001F67EC" w:rsidRDefault="00AB767C" w:rsidP="00F0055B">
      <w:pPr>
        <w:suppressAutoHyphens/>
        <w:spacing w:after="0" w:line="240" w:lineRule="auto"/>
        <w:ind w:right="-720"/>
        <w:jc w:val="both"/>
        <w:rPr>
          <w:rFonts w:ascii="Calibri" w:eastAsia="Times New Roman" w:hAnsi="Calibri" w:cs="Times New Roman"/>
          <w:b/>
          <w:color w:val="000000"/>
          <w:sz w:val="20"/>
          <w:szCs w:val="20"/>
          <w:lang w:eastAsia="ar-SA"/>
        </w:rPr>
      </w:pPr>
      <w:r>
        <w:rPr>
          <w:rFonts w:ascii="Calibri" w:eastAsia="Times New Roman" w:hAnsi="Calibri" w:cs="Times New Roman"/>
          <w:b/>
          <w:color w:val="000000"/>
          <w:sz w:val="20"/>
          <w:szCs w:val="20"/>
          <w:lang w:eastAsia="ar-SA"/>
        </w:rPr>
        <w:t xml:space="preserve">Role: Technology </w:t>
      </w:r>
      <w:r w:rsidR="00AB0E36">
        <w:rPr>
          <w:rFonts w:ascii="Calibri" w:eastAsia="Times New Roman" w:hAnsi="Calibri" w:cs="Times New Roman"/>
          <w:b/>
          <w:color w:val="000000"/>
          <w:sz w:val="20"/>
          <w:szCs w:val="20"/>
          <w:lang w:eastAsia="ar-SA"/>
        </w:rPr>
        <w:t>Analyst</w:t>
      </w:r>
    </w:p>
    <w:p w:rsidR="00B16CEB" w:rsidRDefault="004122CF" w:rsidP="00F0055B">
      <w:pPr>
        <w:suppressAutoHyphens/>
        <w:spacing w:after="0" w:line="240" w:lineRule="auto"/>
        <w:ind w:right="-720"/>
        <w:jc w:val="both"/>
        <w:rPr>
          <w:rStyle w:val="normalchar"/>
          <w:rFonts w:ascii="Book Antiqua" w:eastAsia="Times New Roman" w:hAnsi="Book Antiqua" w:cs="Times New Roman"/>
          <w:color w:val="000000"/>
          <w:sz w:val="20"/>
          <w:szCs w:val="20"/>
          <w:lang w:eastAsia="ar-SA"/>
        </w:rPr>
      </w:pPr>
      <w:r>
        <w:rPr>
          <w:rFonts w:ascii="Calibri" w:hAnsi="Calibri"/>
          <w:b/>
          <w:color w:val="000000"/>
          <w:sz w:val="20"/>
          <w:szCs w:val="20"/>
        </w:rPr>
        <w:t>Description</w:t>
      </w:r>
      <w:r>
        <w:rPr>
          <w:rFonts w:ascii="Calibri" w:hAnsi="Calibri"/>
          <w:b/>
        </w:rPr>
        <w:t>:</w:t>
      </w:r>
      <w:r>
        <w:rPr>
          <w:rFonts w:ascii="Calibri" w:hAnsi="Calibri"/>
        </w:rPr>
        <w:t xml:space="preserve"> </w:t>
      </w:r>
      <w:r w:rsidR="00B16CEB" w:rsidRPr="004500BD">
        <w:rPr>
          <w:rFonts w:ascii="Calibri" w:hAnsi="Calibri" w:cs="Calibri"/>
          <w:sz w:val="20"/>
          <w:szCs w:val="20"/>
        </w:rPr>
        <w:t>McCamish Systems, specializing in end-to-end, enterprise-wide insurance and retirement business process solutions, has increased its presence in the Voluntary Group Life Insurance business space by commencing operations in Des Moines, Iowa, USA and covering more than 600,000 insured lives. This has further enhanced Infosys positioning as a premier provider of end-to-end, enterprise-wide solutions for the insurance and financial services sector. India Post is a government project which includes full customization of manual Indian postal services (Core Banking &amp; Insurance) to fully automated computer technology.</w:t>
      </w:r>
    </w:p>
    <w:p w:rsidR="0020653E" w:rsidRDefault="004122CF" w:rsidP="00F0055B">
      <w:pPr>
        <w:suppressAutoHyphens/>
        <w:spacing w:after="0" w:line="240" w:lineRule="auto"/>
        <w:ind w:right="-720"/>
        <w:jc w:val="both"/>
        <w:rPr>
          <w:rFonts w:ascii="Calibri" w:hAnsi="Calibri"/>
          <w:b/>
          <w:color w:val="000000"/>
          <w:sz w:val="20"/>
          <w:szCs w:val="20"/>
        </w:rPr>
      </w:pPr>
      <w:r>
        <w:rPr>
          <w:rFonts w:ascii="Calibri" w:hAnsi="Calibri"/>
          <w:b/>
          <w:color w:val="000000"/>
          <w:sz w:val="20"/>
          <w:szCs w:val="20"/>
        </w:rPr>
        <w:t>Responsibilities:</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Understand the requirements (both functional and non-functional) by going through the specifications and with inputs from Business Analysts IN ORDER TO participate efficiently in the Design, Development phase of the project.</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Do Impact Analysis, create Design Specification as per high level design and create Unit Test Plans IN ORDER TO develop/validate/maintain the application as per the requirements.</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Understand Application architecture document and seeks inputs from the architecture.</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Design team to understand the overall architecture IN ORDER TO provide deliverables.</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Develop and review artifacts (Code, Documentation and Unit Test Scripts) conduct reviews for self and peers IN ORDER TO build the application and make it ready for validation/delivery.</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Prepared Action Item tracker New Business and Self-Care modules in India Post.</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Involved in design document preparation and peer level Review.</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 xml:space="preserve">Prepared HLD and DLD for functional and </w:t>
      </w:r>
      <w:r w:rsidR="008A47E5" w:rsidRPr="0020653E">
        <w:rPr>
          <w:rFonts w:ascii="Calibri" w:hAnsi="Calibri" w:cs="Calibri"/>
          <w:sz w:val="20"/>
          <w:szCs w:val="20"/>
        </w:rPr>
        <w:t>nonfunctional</w:t>
      </w:r>
      <w:r w:rsidRPr="0020653E">
        <w:rPr>
          <w:rFonts w:ascii="Calibri" w:hAnsi="Calibri" w:cs="Calibri"/>
          <w:sz w:val="20"/>
          <w:szCs w:val="20"/>
        </w:rPr>
        <w:t xml:space="preserve"> modules.</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Attend weekly meeting of projects and provide inputs from the Developer perspective.</w:t>
      </w:r>
    </w:p>
    <w:p w:rsidR="0020653E" w:rsidRPr="0020653E" w:rsidRDefault="0020653E" w:rsidP="0020653E">
      <w:pPr>
        <w:numPr>
          <w:ilvl w:val="0"/>
          <w:numId w:val="8"/>
        </w:numPr>
        <w:suppressAutoHyphens/>
        <w:spacing w:after="0" w:line="240" w:lineRule="auto"/>
        <w:ind w:right="-720"/>
        <w:jc w:val="both"/>
        <w:rPr>
          <w:rFonts w:ascii="Calibri" w:hAnsi="Calibri" w:cs="Calibri"/>
          <w:sz w:val="20"/>
          <w:szCs w:val="20"/>
        </w:rPr>
      </w:pPr>
      <w:r w:rsidRPr="0020653E">
        <w:rPr>
          <w:rFonts w:ascii="Calibri" w:hAnsi="Calibri" w:cs="Calibri"/>
          <w:sz w:val="20"/>
          <w:szCs w:val="20"/>
        </w:rPr>
        <w:t>Maintaining all the Documents related to Projects in shared folder for internal trainings.</w:t>
      </w:r>
    </w:p>
    <w:p w:rsidR="004122CF" w:rsidRDefault="00071B15" w:rsidP="00F0055B">
      <w:pPr>
        <w:snapToGrid w:val="0"/>
        <w:ind w:right="-720"/>
        <w:jc w:val="both"/>
        <w:rPr>
          <w:rFonts w:ascii="Calibri" w:eastAsia="Tahoma" w:hAnsi="Calibri" w:cs="Calibri"/>
          <w:color w:val="000000"/>
          <w:sz w:val="20"/>
          <w:szCs w:val="20"/>
        </w:rPr>
      </w:pPr>
      <w:r w:rsidRPr="00071B15">
        <w:rPr>
          <w:rFonts w:ascii="Calibri" w:hAnsi="Calibri"/>
          <w:b/>
          <w:color w:val="000000"/>
          <w:sz w:val="20"/>
          <w:szCs w:val="20"/>
        </w:rPr>
        <w:t>Technologies and Tools</w:t>
      </w:r>
      <w:r w:rsidR="004122CF">
        <w:rPr>
          <w:rFonts w:ascii="Calibri" w:hAnsi="Calibri"/>
          <w:b/>
          <w:color w:val="000000"/>
          <w:sz w:val="20"/>
          <w:szCs w:val="20"/>
        </w:rPr>
        <w:t>:</w:t>
      </w:r>
      <w:r w:rsidR="004122CF">
        <w:rPr>
          <w:rFonts w:ascii="Calibri" w:eastAsia="Tahoma" w:hAnsi="Calibri" w:cs="Calibri"/>
          <w:color w:val="000000"/>
          <w:sz w:val="20"/>
          <w:szCs w:val="20"/>
        </w:rPr>
        <w:t xml:space="preserve"> Struts 2,</w:t>
      </w:r>
      <w:r w:rsidR="004122CF">
        <w:rPr>
          <w:rStyle w:val="postbody"/>
          <w:rFonts w:ascii="Calibri" w:hAnsi="Calibri" w:cs="Calibri"/>
          <w:color w:val="000000"/>
          <w:sz w:val="20"/>
          <w:szCs w:val="20"/>
        </w:rPr>
        <w:t xml:space="preserve"> </w:t>
      </w:r>
      <w:r w:rsidR="004122CF">
        <w:rPr>
          <w:rFonts w:ascii="Calibri" w:eastAsia="Tahoma" w:hAnsi="Calibri" w:cs="Calibri"/>
          <w:color w:val="000000"/>
          <w:sz w:val="20"/>
          <w:szCs w:val="20"/>
        </w:rPr>
        <w:t>Hibernate 3,</w:t>
      </w:r>
      <w:r w:rsidR="00405825">
        <w:rPr>
          <w:rFonts w:ascii="Calibri" w:eastAsia="Tahoma" w:hAnsi="Calibri" w:cs="Calibri"/>
          <w:color w:val="000000"/>
          <w:sz w:val="20"/>
          <w:szCs w:val="20"/>
        </w:rPr>
        <w:t xml:space="preserve"> </w:t>
      </w:r>
      <w:r w:rsidR="00A6721E">
        <w:rPr>
          <w:rFonts w:ascii="Calibri" w:eastAsia="Tahoma" w:hAnsi="Calibri" w:cs="Calibri"/>
          <w:color w:val="000000"/>
          <w:sz w:val="20"/>
          <w:szCs w:val="20"/>
        </w:rPr>
        <w:t>Java Script</w:t>
      </w:r>
      <w:r w:rsidR="00DA66DB">
        <w:rPr>
          <w:rFonts w:ascii="Calibri" w:eastAsia="Tahoma" w:hAnsi="Calibri" w:cs="Calibri"/>
          <w:color w:val="000000"/>
          <w:sz w:val="20"/>
          <w:szCs w:val="20"/>
        </w:rPr>
        <w:t>, Oracle</w:t>
      </w:r>
      <w:r w:rsidR="004122CF">
        <w:rPr>
          <w:rFonts w:ascii="Calibri" w:eastAsia="Tahoma" w:hAnsi="Calibri" w:cs="Calibri"/>
          <w:color w:val="000000"/>
          <w:sz w:val="20"/>
          <w:szCs w:val="20"/>
        </w:rPr>
        <w:t xml:space="preserve"> 10g, </w:t>
      </w:r>
      <w:r w:rsidR="00316920">
        <w:rPr>
          <w:rFonts w:ascii="Calibri" w:eastAsia="Tahoma" w:hAnsi="Calibri" w:cs="Calibri"/>
          <w:color w:val="000000"/>
          <w:sz w:val="20"/>
          <w:szCs w:val="20"/>
        </w:rPr>
        <w:t>and SVN</w:t>
      </w:r>
      <w:r w:rsidR="00405825">
        <w:rPr>
          <w:rFonts w:ascii="Calibri" w:eastAsia="Tahoma" w:hAnsi="Calibri" w:cs="Calibri"/>
          <w:color w:val="000000"/>
          <w:sz w:val="20"/>
          <w:szCs w:val="20"/>
        </w:rPr>
        <w:t>.</w:t>
      </w:r>
    </w:p>
    <w:p w:rsidR="00A61F7C" w:rsidRDefault="00A61F7C" w:rsidP="00F0055B">
      <w:pPr>
        <w:pBdr>
          <w:bottom w:val="double" w:sz="1" w:space="1" w:color="000000"/>
        </w:pBdr>
        <w:tabs>
          <w:tab w:val="left" w:pos="2201"/>
        </w:tabs>
        <w:ind w:right="-720"/>
        <w:jc w:val="both"/>
        <w:rPr>
          <w:rFonts w:ascii="Calibri" w:hAnsi="Calibri"/>
          <w:b/>
          <w:color w:val="000000"/>
          <w:sz w:val="20"/>
          <w:szCs w:val="20"/>
        </w:rPr>
      </w:pPr>
    </w:p>
    <w:p w:rsidR="00A61F7C" w:rsidRDefault="008432EF" w:rsidP="003F60B8">
      <w:pPr>
        <w:ind w:right="-720"/>
        <w:rPr>
          <w:rFonts w:ascii="Calibri" w:eastAsia="Times New Roman" w:hAnsi="Calibri" w:cs="Times New Roman"/>
          <w:b/>
          <w:color w:val="000000"/>
          <w:spacing w:val="4"/>
          <w:lang w:eastAsia="ar-SA"/>
        </w:rPr>
      </w:pPr>
      <w:r>
        <w:rPr>
          <w:rFonts w:ascii="Calibri" w:eastAsia="Times New Roman" w:hAnsi="Calibri" w:cs="Times New Roman"/>
          <w:b/>
          <w:color w:val="000000"/>
          <w:spacing w:val="4"/>
          <w:lang w:eastAsia="ar-SA"/>
        </w:rPr>
        <w:t xml:space="preserve">Kairee </w:t>
      </w:r>
      <w:r w:rsidR="003F60B8" w:rsidRPr="003F60B8">
        <w:rPr>
          <w:rFonts w:ascii="Calibri" w:eastAsia="Times New Roman" w:hAnsi="Calibri" w:cs="Times New Roman"/>
          <w:b/>
          <w:color w:val="000000"/>
          <w:spacing w:val="4"/>
          <w:lang w:eastAsia="ar-SA"/>
        </w:rPr>
        <w:t>Systems Pvt. Ltd.</w:t>
      </w:r>
      <w:r w:rsidR="003F60B8" w:rsidRPr="003F60B8">
        <w:rPr>
          <w:rFonts w:ascii="Calibri" w:eastAsia="Times New Roman" w:hAnsi="Calibri" w:cs="Times New Roman"/>
          <w:b/>
          <w:color w:val="000000"/>
          <w:spacing w:val="4"/>
          <w:lang w:eastAsia="ar-SA"/>
        </w:rPr>
        <w:tab/>
      </w:r>
      <w:r w:rsidR="003F60B8" w:rsidRPr="003F60B8">
        <w:rPr>
          <w:rFonts w:ascii="Calibri" w:eastAsia="Times New Roman" w:hAnsi="Calibri" w:cs="Times New Roman"/>
          <w:b/>
          <w:color w:val="000000"/>
          <w:spacing w:val="4"/>
          <w:lang w:eastAsia="ar-SA"/>
        </w:rPr>
        <w:tab/>
        <w:t xml:space="preserve">                 </w:t>
      </w:r>
      <w:r w:rsidR="003F60B8">
        <w:rPr>
          <w:rFonts w:ascii="Calibri" w:eastAsia="Times New Roman" w:hAnsi="Calibri" w:cs="Times New Roman"/>
          <w:b/>
          <w:color w:val="000000"/>
          <w:spacing w:val="4"/>
          <w:lang w:eastAsia="ar-SA"/>
        </w:rPr>
        <w:tab/>
      </w:r>
      <w:r w:rsidR="003F60B8">
        <w:rPr>
          <w:rFonts w:ascii="Calibri" w:eastAsia="Times New Roman" w:hAnsi="Calibri" w:cs="Times New Roman"/>
          <w:b/>
          <w:color w:val="000000"/>
          <w:spacing w:val="4"/>
          <w:lang w:eastAsia="ar-SA"/>
        </w:rPr>
        <w:tab/>
      </w:r>
      <w:r w:rsidR="003F60B8">
        <w:rPr>
          <w:rFonts w:ascii="Calibri" w:eastAsia="Times New Roman" w:hAnsi="Calibri" w:cs="Times New Roman"/>
          <w:b/>
          <w:color w:val="000000"/>
          <w:spacing w:val="4"/>
          <w:lang w:eastAsia="ar-SA"/>
        </w:rPr>
        <w:tab/>
      </w:r>
      <w:r w:rsidR="003F60B8">
        <w:rPr>
          <w:rFonts w:ascii="Calibri" w:eastAsia="Times New Roman" w:hAnsi="Calibri" w:cs="Times New Roman"/>
          <w:b/>
          <w:color w:val="000000"/>
          <w:spacing w:val="4"/>
          <w:lang w:eastAsia="ar-SA"/>
        </w:rPr>
        <w:tab/>
      </w:r>
      <w:r w:rsidR="00063053">
        <w:rPr>
          <w:rFonts w:ascii="Calibri" w:eastAsia="Times New Roman" w:hAnsi="Calibri" w:cs="Times New Roman"/>
          <w:b/>
          <w:color w:val="000000"/>
          <w:spacing w:val="4"/>
          <w:lang w:eastAsia="ar-SA"/>
        </w:rPr>
        <w:tab/>
      </w:r>
      <w:r w:rsidR="000723F9" w:rsidRPr="003F60B8">
        <w:rPr>
          <w:rFonts w:ascii="Calibri" w:eastAsia="Times New Roman" w:hAnsi="Calibri" w:cs="Times New Roman"/>
          <w:b/>
          <w:color w:val="000000"/>
          <w:spacing w:val="4"/>
          <w:lang w:eastAsia="ar-SA"/>
        </w:rPr>
        <w:t>Oct‘</w:t>
      </w:r>
      <w:r w:rsidR="00671C49">
        <w:rPr>
          <w:rFonts w:ascii="Calibri" w:eastAsia="Times New Roman" w:hAnsi="Calibri" w:cs="Times New Roman"/>
          <w:b/>
          <w:color w:val="000000"/>
          <w:spacing w:val="4"/>
          <w:lang w:eastAsia="ar-SA"/>
        </w:rPr>
        <w:t>10</w:t>
      </w:r>
      <w:r w:rsidR="000723F9">
        <w:rPr>
          <w:rFonts w:ascii="Calibri" w:eastAsia="Times New Roman" w:hAnsi="Calibri" w:cs="Times New Roman"/>
          <w:b/>
          <w:color w:val="000000"/>
          <w:spacing w:val="4"/>
          <w:lang w:eastAsia="ar-SA"/>
        </w:rPr>
        <w:t xml:space="preserve"> to</w:t>
      </w:r>
      <w:r w:rsidR="003F60B8">
        <w:rPr>
          <w:rFonts w:ascii="Calibri" w:eastAsia="Times New Roman" w:hAnsi="Calibri" w:cs="Times New Roman"/>
          <w:b/>
          <w:color w:val="000000"/>
          <w:spacing w:val="4"/>
          <w:lang w:eastAsia="ar-SA"/>
        </w:rPr>
        <w:t xml:space="preserve"> June’12</w:t>
      </w:r>
    </w:p>
    <w:p w:rsidR="00281E61" w:rsidRPr="00765F46" w:rsidRDefault="008432EF" w:rsidP="00765F46">
      <w:pPr>
        <w:pStyle w:val="ListParagraph"/>
        <w:numPr>
          <w:ilvl w:val="0"/>
          <w:numId w:val="10"/>
        </w:numPr>
        <w:ind w:right="-720" w:hanging="450"/>
        <w:rPr>
          <w:rFonts w:ascii="Calibri" w:eastAsiaTheme="minorEastAsia" w:hAnsi="Calibri"/>
          <w:b/>
          <w:color w:val="000000"/>
          <w:spacing w:val="4"/>
          <w:sz w:val="22"/>
          <w:szCs w:val="22"/>
          <w:lang w:eastAsia="ar-SA"/>
        </w:rPr>
      </w:pPr>
      <w:r w:rsidRPr="00765F46">
        <w:rPr>
          <w:rFonts w:ascii="Calibri" w:hAnsi="Calibri"/>
          <w:b/>
          <w:color w:val="000000"/>
          <w:spacing w:val="4"/>
          <w:lang w:eastAsia="ar-SA"/>
        </w:rPr>
        <w:t>MyAryan</w:t>
      </w:r>
      <w:r w:rsidRPr="00765F46">
        <w:rPr>
          <w:rFonts w:ascii="Verdana" w:hAnsi="Verdana"/>
          <w:b/>
        </w:rPr>
        <w:tab/>
      </w:r>
      <w:r w:rsidR="00B56326" w:rsidRPr="00765F46">
        <w:rPr>
          <w:rFonts w:ascii="Verdana" w:hAnsi="Verdana"/>
          <w:b/>
        </w:rPr>
        <w:tab/>
      </w:r>
      <w:r w:rsidR="00B56326" w:rsidRPr="00765F46">
        <w:rPr>
          <w:rFonts w:ascii="Verdana" w:hAnsi="Verdana"/>
          <w:b/>
        </w:rPr>
        <w:tab/>
      </w:r>
      <w:r w:rsidR="00B56326" w:rsidRPr="00765F46">
        <w:rPr>
          <w:rFonts w:ascii="Verdana" w:hAnsi="Verdana"/>
          <w:b/>
        </w:rPr>
        <w:tab/>
      </w:r>
      <w:r w:rsidR="00B56326" w:rsidRPr="00765F46">
        <w:rPr>
          <w:rFonts w:ascii="Verdana" w:hAnsi="Verdana"/>
          <w:b/>
        </w:rPr>
        <w:tab/>
      </w:r>
      <w:r w:rsidR="00B56326" w:rsidRPr="00765F46">
        <w:rPr>
          <w:rFonts w:ascii="Verdana" w:hAnsi="Verdana"/>
          <w:b/>
        </w:rPr>
        <w:tab/>
      </w:r>
      <w:r w:rsidR="00B56326" w:rsidRPr="00765F46">
        <w:rPr>
          <w:rFonts w:ascii="Verdana" w:hAnsi="Verdana"/>
          <w:b/>
        </w:rPr>
        <w:tab/>
      </w:r>
      <w:r w:rsidR="00B56326" w:rsidRPr="00765F46">
        <w:rPr>
          <w:rFonts w:ascii="Verdana" w:hAnsi="Verdana"/>
          <w:b/>
        </w:rPr>
        <w:tab/>
      </w:r>
      <w:r w:rsidR="00B56326" w:rsidRPr="00765F46">
        <w:rPr>
          <w:rFonts w:ascii="Verdana" w:hAnsi="Verdana"/>
          <w:b/>
        </w:rPr>
        <w:tab/>
      </w:r>
      <w:r w:rsidR="00AA4F70">
        <w:rPr>
          <w:rFonts w:ascii="Verdana" w:hAnsi="Verdana"/>
          <w:b/>
        </w:rPr>
        <w:tab/>
      </w:r>
      <w:r w:rsidR="000D1C65">
        <w:rPr>
          <w:rFonts w:ascii="Calibri" w:hAnsi="Calibri"/>
          <w:b/>
          <w:color w:val="000000"/>
          <w:spacing w:val="4"/>
          <w:lang w:eastAsia="ar-SA"/>
        </w:rPr>
        <w:t>Oct‘10</w:t>
      </w:r>
      <w:r w:rsidR="00B56326" w:rsidRPr="00765F46">
        <w:rPr>
          <w:rFonts w:ascii="Calibri" w:hAnsi="Calibri"/>
          <w:b/>
          <w:color w:val="000000"/>
          <w:spacing w:val="4"/>
          <w:lang w:eastAsia="ar-SA"/>
        </w:rPr>
        <w:t xml:space="preserve"> to June’12</w:t>
      </w:r>
      <w:r w:rsidR="00B56326" w:rsidRPr="00765F46">
        <w:rPr>
          <w:rFonts w:ascii="Verdana" w:hAnsi="Verdana"/>
          <w:b/>
        </w:rPr>
        <w:tab/>
      </w:r>
    </w:p>
    <w:p w:rsidR="00770EF5" w:rsidRPr="00EA7BF5" w:rsidRDefault="008432EF" w:rsidP="00EA7BF5">
      <w:pPr>
        <w:suppressAutoHyphens/>
        <w:spacing w:after="0" w:line="240" w:lineRule="auto"/>
        <w:ind w:right="-720"/>
        <w:jc w:val="both"/>
        <w:rPr>
          <w:rFonts w:ascii="Calibri" w:eastAsia="Times New Roman" w:hAnsi="Calibri" w:cs="Times New Roman"/>
          <w:b/>
          <w:color w:val="000000"/>
          <w:sz w:val="20"/>
          <w:szCs w:val="20"/>
          <w:lang w:eastAsia="ar-SA"/>
        </w:rPr>
      </w:pPr>
      <w:r w:rsidRPr="00EA7BF5">
        <w:rPr>
          <w:rFonts w:ascii="Calibri" w:eastAsia="Times New Roman" w:hAnsi="Calibri" w:cs="Times New Roman"/>
          <w:b/>
          <w:color w:val="000000"/>
          <w:sz w:val="20"/>
          <w:szCs w:val="20"/>
          <w:lang w:eastAsia="ar-SA"/>
        </w:rPr>
        <w:t xml:space="preserve">Client: Internal Project </w:t>
      </w:r>
    </w:p>
    <w:p w:rsidR="008432EF" w:rsidRPr="00EA7BF5" w:rsidRDefault="008432EF" w:rsidP="00EA7BF5">
      <w:pPr>
        <w:suppressAutoHyphens/>
        <w:spacing w:after="0" w:line="240" w:lineRule="auto"/>
        <w:ind w:right="-720"/>
        <w:jc w:val="both"/>
        <w:rPr>
          <w:rFonts w:ascii="Calibri" w:eastAsia="Times New Roman" w:hAnsi="Calibri" w:cs="Times New Roman"/>
          <w:b/>
          <w:color w:val="000000"/>
          <w:sz w:val="20"/>
          <w:szCs w:val="20"/>
          <w:lang w:eastAsia="ar-SA"/>
        </w:rPr>
      </w:pPr>
      <w:r w:rsidRPr="00EA7BF5">
        <w:rPr>
          <w:rFonts w:ascii="Calibri" w:eastAsia="Times New Roman" w:hAnsi="Calibri" w:cs="Times New Roman"/>
          <w:b/>
          <w:color w:val="000000"/>
          <w:sz w:val="20"/>
          <w:szCs w:val="20"/>
          <w:lang w:eastAsia="ar-SA"/>
        </w:rPr>
        <w:t>Role: Software Developer</w:t>
      </w:r>
    </w:p>
    <w:p w:rsidR="004F03D7" w:rsidRPr="004F03D7" w:rsidRDefault="00EA7BF5" w:rsidP="004F03D7">
      <w:pPr>
        <w:suppressAutoHyphens/>
        <w:spacing w:after="0" w:line="240" w:lineRule="auto"/>
        <w:ind w:right="-720"/>
        <w:jc w:val="both"/>
        <w:rPr>
          <w:rFonts w:ascii="Calibri" w:hAnsi="Calibri" w:cs="Calibri"/>
          <w:sz w:val="20"/>
          <w:szCs w:val="20"/>
        </w:rPr>
      </w:pPr>
      <w:r w:rsidRPr="00EA7BF5">
        <w:rPr>
          <w:rFonts w:ascii="Calibri" w:eastAsia="Times New Roman" w:hAnsi="Calibri" w:cs="Times New Roman"/>
          <w:b/>
          <w:color w:val="000000"/>
          <w:sz w:val="20"/>
          <w:szCs w:val="20"/>
          <w:lang w:eastAsia="ar-SA"/>
        </w:rPr>
        <w:t>Description</w:t>
      </w:r>
      <w:r w:rsidR="006A09BA">
        <w:rPr>
          <w:rFonts w:ascii="Calibri" w:eastAsia="Times New Roman" w:hAnsi="Calibri" w:cs="Times New Roman"/>
          <w:b/>
          <w:color w:val="000000"/>
          <w:sz w:val="20"/>
          <w:szCs w:val="20"/>
          <w:lang w:eastAsia="ar-SA"/>
        </w:rPr>
        <w:t xml:space="preserve">: </w:t>
      </w:r>
      <w:r w:rsidR="004F03D7">
        <w:rPr>
          <w:rFonts w:ascii="Calibri" w:eastAsia="Times New Roman" w:hAnsi="Calibri" w:cs="Times New Roman"/>
          <w:b/>
          <w:color w:val="000000"/>
          <w:sz w:val="20"/>
          <w:szCs w:val="20"/>
          <w:lang w:eastAsia="ar-SA"/>
        </w:rPr>
        <w:t xml:space="preserve"> </w:t>
      </w:r>
      <w:r w:rsidR="004F03D7" w:rsidRPr="004F03D7">
        <w:rPr>
          <w:rFonts w:ascii="Calibri" w:hAnsi="Calibri" w:cs="Calibri"/>
          <w:sz w:val="20"/>
          <w:szCs w:val="20"/>
        </w:rPr>
        <w:t xml:space="preserve">The Project is to provide online facility to manage daily report System and expense system within the AIBC. </w:t>
      </w:r>
    </w:p>
    <w:p w:rsidR="00EA7BF5" w:rsidRDefault="004F03D7" w:rsidP="004F03D7">
      <w:pPr>
        <w:suppressAutoHyphens/>
        <w:spacing w:after="0" w:line="240" w:lineRule="auto"/>
        <w:ind w:right="-720" w:firstLine="720"/>
        <w:jc w:val="both"/>
        <w:rPr>
          <w:rFonts w:ascii="Calibri" w:hAnsi="Calibri" w:cs="Calibri"/>
          <w:sz w:val="20"/>
          <w:szCs w:val="20"/>
        </w:rPr>
      </w:pPr>
      <w:r w:rsidRPr="004F03D7">
        <w:rPr>
          <w:rFonts w:ascii="Calibri" w:hAnsi="Calibri" w:cs="Calibri"/>
          <w:sz w:val="20"/>
          <w:szCs w:val="20"/>
        </w:rPr>
        <w:t xml:space="preserve">In Daily Report System, End-User can fill the report with activity and process they work on. In Expense Management System, Use can keep track of their various expenses like Travel, Local Conveyance, </w:t>
      </w:r>
      <w:r w:rsidR="00AB3676" w:rsidRPr="004F03D7">
        <w:rPr>
          <w:rFonts w:ascii="Calibri" w:hAnsi="Calibri" w:cs="Calibri"/>
          <w:sz w:val="20"/>
          <w:szCs w:val="20"/>
        </w:rPr>
        <w:t>and Hotel</w:t>
      </w:r>
      <w:r w:rsidRPr="004F03D7">
        <w:rPr>
          <w:rFonts w:ascii="Calibri" w:hAnsi="Calibri" w:cs="Calibri"/>
          <w:sz w:val="20"/>
          <w:szCs w:val="20"/>
        </w:rPr>
        <w:t xml:space="preserve"> Food/Stay </w:t>
      </w:r>
      <w:r w:rsidR="00AB3676" w:rsidRPr="004F03D7">
        <w:rPr>
          <w:rFonts w:ascii="Calibri" w:hAnsi="Calibri" w:cs="Calibri"/>
          <w:sz w:val="20"/>
          <w:szCs w:val="20"/>
        </w:rPr>
        <w:t>etc.</w:t>
      </w:r>
      <w:r w:rsidRPr="004F03D7">
        <w:rPr>
          <w:rFonts w:ascii="Calibri" w:hAnsi="Calibri" w:cs="Calibri"/>
          <w:sz w:val="20"/>
          <w:szCs w:val="20"/>
        </w:rPr>
        <w:t xml:space="preserve"> and submit to the higher authority for approval.</w:t>
      </w:r>
    </w:p>
    <w:p w:rsidR="00F748BE" w:rsidRDefault="00F748BE" w:rsidP="00F748BE">
      <w:pPr>
        <w:suppressAutoHyphens/>
        <w:spacing w:after="0" w:line="240" w:lineRule="auto"/>
        <w:ind w:right="-720"/>
        <w:jc w:val="both"/>
        <w:rPr>
          <w:rFonts w:ascii="Calibri" w:hAnsi="Calibri"/>
          <w:b/>
          <w:color w:val="000000"/>
          <w:sz w:val="20"/>
          <w:szCs w:val="20"/>
        </w:rPr>
      </w:pPr>
      <w:r>
        <w:rPr>
          <w:rFonts w:ascii="Calibri" w:hAnsi="Calibri"/>
          <w:b/>
          <w:color w:val="000000"/>
          <w:sz w:val="20"/>
          <w:szCs w:val="20"/>
        </w:rPr>
        <w:t>Responsibilities:</w:t>
      </w:r>
    </w:p>
    <w:p w:rsidR="00F748BE" w:rsidRPr="00F748BE" w:rsidRDefault="00F748BE" w:rsidP="00F748BE">
      <w:pPr>
        <w:numPr>
          <w:ilvl w:val="0"/>
          <w:numId w:val="8"/>
        </w:numPr>
        <w:suppressAutoHyphens/>
        <w:spacing w:after="0" w:line="240" w:lineRule="auto"/>
        <w:ind w:right="-720"/>
        <w:jc w:val="both"/>
        <w:rPr>
          <w:rFonts w:ascii="Calibri" w:hAnsi="Calibri" w:cs="Calibri"/>
          <w:sz w:val="20"/>
          <w:szCs w:val="20"/>
        </w:rPr>
      </w:pPr>
      <w:r w:rsidRPr="00F748BE">
        <w:rPr>
          <w:rFonts w:ascii="Calibri" w:hAnsi="Calibri" w:cs="Calibri"/>
          <w:sz w:val="20"/>
          <w:szCs w:val="20"/>
        </w:rPr>
        <w:t>Involved in Development, fixing of test issues, online technical support.</w:t>
      </w:r>
    </w:p>
    <w:p w:rsidR="00F748BE" w:rsidRPr="00F748BE" w:rsidRDefault="00F748BE" w:rsidP="00F748BE">
      <w:pPr>
        <w:numPr>
          <w:ilvl w:val="0"/>
          <w:numId w:val="8"/>
        </w:numPr>
        <w:suppressAutoHyphens/>
        <w:spacing w:after="0" w:line="240" w:lineRule="auto"/>
        <w:ind w:right="-720"/>
        <w:jc w:val="both"/>
        <w:rPr>
          <w:rFonts w:ascii="Calibri" w:hAnsi="Calibri" w:cs="Calibri"/>
          <w:sz w:val="20"/>
          <w:szCs w:val="20"/>
        </w:rPr>
      </w:pPr>
      <w:r w:rsidRPr="00F748BE">
        <w:rPr>
          <w:rFonts w:ascii="Calibri" w:hAnsi="Calibri" w:cs="Calibri"/>
          <w:sz w:val="20"/>
          <w:szCs w:val="20"/>
        </w:rPr>
        <w:t>Functional and Database Testing of entire process.</w:t>
      </w:r>
    </w:p>
    <w:p w:rsidR="00F748BE" w:rsidRPr="00F748BE" w:rsidRDefault="00F748BE" w:rsidP="00F748BE">
      <w:pPr>
        <w:numPr>
          <w:ilvl w:val="0"/>
          <w:numId w:val="8"/>
        </w:numPr>
        <w:suppressAutoHyphens/>
        <w:spacing w:after="0" w:line="240" w:lineRule="auto"/>
        <w:ind w:right="-720"/>
        <w:jc w:val="both"/>
        <w:rPr>
          <w:rFonts w:ascii="Calibri" w:hAnsi="Calibri" w:cs="Calibri"/>
          <w:sz w:val="20"/>
          <w:szCs w:val="20"/>
        </w:rPr>
      </w:pPr>
      <w:r w:rsidRPr="00F748BE">
        <w:rPr>
          <w:rFonts w:ascii="Calibri" w:hAnsi="Calibri" w:cs="Calibri"/>
          <w:sz w:val="20"/>
          <w:szCs w:val="20"/>
        </w:rPr>
        <w:t>Analysis of the requirement document and identify the test case.</w:t>
      </w:r>
    </w:p>
    <w:p w:rsidR="00F748BE" w:rsidRPr="007E04BC" w:rsidRDefault="00FF64F9" w:rsidP="007E04BC">
      <w:pPr>
        <w:numPr>
          <w:ilvl w:val="0"/>
          <w:numId w:val="8"/>
        </w:numPr>
        <w:suppressAutoHyphens/>
        <w:spacing w:after="0" w:line="240" w:lineRule="auto"/>
        <w:ind w:right="-720"/>
        <w:jc w:val="both"/>
        <w:rPr>
          <w:rFonts w:ascii="Calibri" w:hAnsi="Calibri" w:cs="Calibri"/>
          <w:sz w:val="20"/>
          <w:szCs w:val="20"/>
        </w:rPr>
      </w:pPr>
      <w:r w:rsidRPr="00FF64F9">
        <w:rPr>
          <w:rFonts w:ascii="Calibri" w:hAnsi="Calibri" w:cs="Calibri"/>
          <w:sz w:val="20"/>
          <w:szCs w:val="20"/>
        </w:rPr>
        <w:t>Involved in Design</w:t>
      </w:r>
      <w:r>
        <w:rPr>
          <w:rFonts w:ascii="Calibri" w:hAnsi="Calibri" w:cs="Calibri"/>
          <w:sz w:val="20"/>
          <w:szCs w:val="20"/>
        </w:rPr>
        <w:t xml:space="preserve"> and </w:t>
      </w:r>
      <w:r w:rsidR="008C66D7">
        <w:rPr>
          <w:rFonts w:ascii="Calibri" w:hAnsi="Calibri" w:cs="Calibri"/>
          <w:sz w:val="20"/>
          <w:szCs w:val="20"/>
        </w:rPr>
        <w:t>w</w:t>
      </w:r>
      <w:r w:rsidR="00F748BE" w:rsidRPr="00FF64F9">
        <w:rPr>
          <w:rFonts w:ascii="Calibri" w:hAnsi="Calibri" w:cs="Calibri"/>
          <w:sz w:val="20"/>
          <w:szCs w:val="20"/>
        </w:rPr>
        <w:t>riting SQL queries.</w:t>
      </w:r>
    </w:p>
    <w:p w:rsidR="00F748BE" w:rsidRDefault="00F748BE" w:rsidP="00F748BE">
      <w:pPr>
        <w:numPr>
          <w:ilvl w:val="0"/>
          <w:numId w:val="8"/>
        </w:numPr>
        <w:suppressAutoHyphens/>
        <w:spacing w:after="0" w:line="240" w:lineRule="auto"/>
        <w:ind w:right="-720"/>
        <w:jc w:val="both"/>
        <w:rPr>
          <w:rFonts w:ascii="Calibri" w:hAnsi="Calibri" w:cs="Calibri"/>
          <w:sz w:val="20"/>
          <w:szCs w:val="20"/>
        </w:rPr>
      </w:pPr>
      <w:r w:rsidRPr="00F748BE">
        <w:rPr>
          <w:rFonts w:ascii="Calibri" w:hAnsi="Calibri" w:cs="Calibri"/>
          <w:sz w:val="20"/>
          <w:szCs w:val="20"/>
        </w:rPr>
        <w:t>Deployment of modules and training to client.</w:t>
      </w:r>
    </w:p>
    <w:p w:rsidR="00D01931" w:rsidRDefault="00071B15" w:rsidP="00D01931">
      <w:pPr>
        <w:suppressAutoHyphens/>
        <w:spacing w:after="0" w:line="240" w:lineRule="auto"/>
        <w:ind w:right="-720"/>
        <w:jc w:val="both"/>
        <w:rPr>
          <w:rFonts w:ascii="Calibri" w:hAnsi="Calibri"/>
          <w:color w:val="000000"/>
          <w:sz w:val="20"/>
          <w:szCs w:val="20"/>
        </w:rPr>
      </w:pPr>
      <w:r w:rsidRPr="00071B15">
        <w:rPr>
          <w:rFonts w:ascii="Calibri" w:hAnsi="Calibri"/>
          <w:b/>
          <w:color w:val="000000"/>
          <w:sz w:val="20"/>
          <w:szCs w:val="20"/>
        </w:rPr>
        <w:t>Technologies and Tools</w:t>
      </w:r>
      <w:r w:rsidR="00D01931">
        <w:rPr>
          <w:rFonts w:ascii="Calibri" w:hAnsi="Calibri"/>
          <w:b/>
          <w:color w:val="000000"/>
          <w:sz w:val="20"/>
          <w:szCs w:val="20"/>
        </w:rPr>
        <w:t xml:space="preserve">: </w:t>
      </w:r>
      <w:r w:rsidR="00D01931">
        <w:rPr>
          <w:rFonts w:ascii="Calibri" w:hAnsi="Calibri"/>
          <w:color w:val="000000"/>
          <w:sz w:val="20"/>
          <w:szCs w:val="20"/>
        </w:rPr>
        <w:t xml:space="preserve"> Struts 2, JSP, Servlet, Core Java, Jasper Reports, </w:t>
      </w:r>
      <w:r w:rsidR="00E445A2">
        <w:rPr>
          <w:rFonts w:ascii="Calibri" w:hAnsi="Calibri"/>
          <w:color w:val="000000"/>
          <w:sz w:val="20"/>
          <w:szCs w:val="20"/>
        </w:rPr>
        <w:t>MySQL</w:t>
      </w:r>
      <w:r w:rsidR="00D01931">
        <w:rPr>
          <w:rFonts w:ascii="Calibri" w:hAnsi="Calibri"/>
          <w:color w:val="000000"/>
          <w:sz w:val="20"/>
          <w:szCs w:val="20"/>
        </w:rPr>
        <w:t>.</w:t>
      </w:r>
    </w:p>
    <w:p w:rsidR="00FF64F9" w:rsidRDefault="00FF64F9" w:rsidP="00FF64F9">
      <w:pPr>
        <w:pBdr>
          <w:bottom w:val="double" w:sz="1" w:space="1" w:color="000000"/>
        </w:pBdr>
        <w:tabs>
          <w:tab w:val="left" w:pos="2201"/>
        </w:tabs>
        <w:ind w:right="-720"/>
        <w:jc w:val="both"/>
        <w:rPr>
          <w:rFonts w:ascii="Calibri" w:hAnsi="Calibri"/>
          <w:b/>
          <w:color w:val="000000"/>
          <w:sz w:val="20"/>
          <w:szCs w:val="20"/>
        </w:rPr>
      </w:pPr>
    </w:p>
    <w:p w:rsidR="00F748BE" w:rsidRDefault="00765F46" w:rsidP="00765F46">
      <w:pPr>
        <w:pStyle w:val="ListParagraph"/>
        <w:numPr>
          <w:ilvl w:val="0"/>
          <w:numId w:val="10"/>
        </w:numPr>
        <w:ind w:left="360" w:right="-720"/>
        <w:rPr>
          <w:rFonts w:ascii="Calibri" w:hAnsi="Calibri"/>
          <w:b/>
          <w:color w:val="000000"/>
          <w:spacing w:val="4"/>
          <w:lang w:eastAsia="ar-SA"/>
        </w:rPr>
      </w:pPr>
      <w:r>
        <w:rPr>
          <w:rFonts w:ascii="Calibri" w:hAnsi="Calibri"/>
          <w:b/>
          <w:color w:val="000000"/>
          <w:spacing w:val="4"/>
          <w:lang w:eastAsia="ar-SA"/>
        </w:rPr>
        <w:t xml:space="preserve">Idea Gujarat </w:t>
      </w:r>
      <w:r w:rsidR="00FB2233" w:rsidRPr="00FB2233">
        <w:rPr>
          <w:rFonts w:ascii="Calibri" w:hAnsi="Calibri"/>
          <w:b/>
          <w:color w:val="000000"/>
          <w:spacing w:val="4"/>
          <w:lang w:eastAsia="ar-SA"/>
        </w:rPr>
        <w:t xml:space="preserve">Online Application : </w:t>
      </w:r>
      <w:r w:rsidR="00FB2233" w:rsidRPr="00FB2233">
        <w:rPr>
          <w:rFonts w:ascii="Calibri" w:hAnsi="Calibri"/>
          <w:b/>
          <w:color w:val="000000"/>
          <w:spacing w:val="4"/>
          <w:lang w:eastAsia="ar-SA"/>
        </w:rPr>
        <w:tab/>
      </w:r>
      <w:r w:rsidR="00FB2233" w:rsidRPr="00FB2233">
        <w:rPr>
          <w:rFonts w:ascii="Calibri" w:hAnsi="Calibri"/>
          <w:b/>
          <w:color w:val="000000"/>
          <w:spacing w:val="4"/>
          <w:lang w:eastAsia="ar-SA"/>
        </w:rPr>
        <w:tab/>
      </w:r>
      <w:r w:rsidR="00FB2233" w:rsidRPr="00FB2233">
        <w:rPr>
          <w:rFonts w:ascii="Calibri" w:hAnsi="Calibri"/>
          <w:b/>
          <w:color w:val="000000"/>
          <w:spacing w:val="4"/>
          <w:lang w:eastAsia="ar-SA"/>
        </w:rPr>
        <w:tab/>
      </w:r>
      <w:r w:rsidR="00FB2233" w:rsidRPr="00FB2233">
        <w:rPr>
          <w:rFonts w:ascii="Calibri" w:hAnsi="Calibri"/>
          <w:b/>
          <w:color w:val="000000"/>
          <w:spacing w:val="4"/>
          <w:lang w:eastAsia="ar-SA"/>
        </w:rPr>
        <w:tab/>
      </w:r>
      <w:r w:rsidR="00FB2233">
        <w:rPr>
          <w:rFonts w:ascii="Calibri" w:hAnsi="Calibri"/>
          <w:b/>
          <w:color w:val="000000"/>
          <w:spacing w:val="4"/>
          <w:lang w:eastAsia="ar-SA"/>
        </w:rPr>
        <w:tab/>
      </w:r>
      <w:r w:rsidR="00FB2233">
        <w:rPr>
          <w:rFonts w:ascii="Calibri" w:hAnsi="Calibri"/>
          <w:b/>
          <w:color w:val="000000"/>
          <w:spacing w:val="4"/>
          <w:lang w:eastAsia="ar-SA"/>
        </w:rPr>
        <w:tab/>
      </w:r>
      <w:r w:rsidR="00FB2233">
        <w:rPr>
          <w:rFonts w:ascii="Calibri" w:hAnsi="Calibri"/>
          <w:b/>
          <w:color w:val="000000"/>
          <w:spacing w:val="4"/>
          <w:lang w:eastAsia="ar-SA"/>
        </w:rPr>
        <w:tab/>
      </w:r>
      <w:r w:rsidR="00FB2233" w:rsidRPr="00FB2233">
        <w:rPr>
          <w:rFonts w:ascii="Calibri" w:hAnsi="Calibri"/>
          <w:b/>
          <w:color w:val="000000"/>
          <w:spacing w:val="4"/>
          <w:lang w:eastAsia="ar-SA"/>
        </w:rPr>
        <w:t xml:space="preserve">Nov’11 – </w:t>
      </w:r>
      <w:r w:rsidR="00FB2233">
        <w:rPr>
          <w:rFonts w:ascii="Calibri" w:hAnsi="Calibri"/>
          <w:b/>
          <w:color w:val="000000"/>
          <w:spacing w:val="4"/>
          <w:lang w:eastAsia="ar-SA"/>
        </w:rPr>
        <w:t>June’12</w:t>
      </w:r>
    </w:p>
    <w:p w:rsidR="00F6263E" w:rsidRPr="00F6263E" w:rsidRDefault="00F6263E" w:rsidP="00F6263E">
      <w:pPr>
        <w:suppressAutoHyphens/>
        <w:spacing w:after="0" w:line="240" w:lineRule="auto"/>
        <w:ind w:right="-720"/>
        <w:jc w:val="both"/>
        <w:rPr>
          <w:rFonts w:ascii="Calibri" w:eastAsia="Times New Roman" w:hAnsi="Calibri" w:cs="Times New Roman"/>
          <w:b/>
          <w:color w:val="000000"/>
          <w:sz w:val="20"/>
          <w:szCs w:val="20"/>
          <w:lang w:eastAsia="ar-SA"/>
        </w:rPr>
      </w:pPr>
      <w:r w:rsidRPr="00F6263E">
        <w:rPr>
          <w:rFonts w:ascii="Calibri" w:eastAsia="Times New Roman" w:hAnsi="Calibri" w:cs="Times New Roman"/>
          <w:b/>
          <w:color w:val="000000"/>
          <w:sz w:val="20"/>
          <w:szCs w:val="20"/>
          <w:lang w:eastAsia="ar-SA"/>
        </w:rPr>
        <w:t xml:space="preserve">Client: </w:t>
      </w:r>
      <w:r w:rsidR="006E5DCE">
        <w:rPr>
          <w:rFonts w:ascii="Calibri" w:eastAsia="Times New Roman" w:hAnsi="Calibri" w:cs="Times New Roman"/>
          <w:b/>
          <w:color w:val="000000"/>
          <w:sz w:val="20"/>
          <w:szCs w:val="20"/>
          <w:lang w:eastAsia="ar-SA"/>
        </w:rPr>
        <w:t>AIBC</w:t>
      </w:r>
    </w:p>
    <w:p w:rsidR="00F6263E" w:rsidRPr="00F6263E" w:rsidRDefault="00F6263E" w:rsidP="00F6263E">
      <w:pPr>
        <w:suppressAutoHyphens/>
        <w:spacing w:after="0" w:line="240" w:lineRule="auto"/>
        <w:ind w:right="-720"/>
        <w:jc w:val="both"/>
        <w:rPr>
          <w:rFonts w:ascii="Calibri" w:eastAsia="Times New Roman" w:hAnsi="Calibri" w:cs="Times New Roman"/>
          <w:b/>
          <w:color w:val="000000"/>
          <w:sz w:val="20"/>
          <w:szCs w:val="20"/>
          <w:lang w:eastAsia="ar-SA"/>
        </w:rPr>
      </w:pPr>
      <w:r w:rsidRPr="00F6263E">
        <w:rPr>
          <w:rFonts w:ascii="Calibri" w:eastAsia="Times New Roman" w:hAnsi="Calibri" w:cs="Times New Roman"/>
          <w:b/>
          <w:color w:val="000000"/>
          <w:sz w:val="20"/>
          <w:szCs w:val="20"/>
          <w:lang w:eastAsia="ar-SA"/>
        </w:rPr>
        <w:t>Role: Software Developer</w:t>
      </w:r>
    </w:p>
    <w:p w:rsidR="000172B4" w:rsidRPr="000172B4" w:rsidRDefault="00F6263E" w:rsidP="000172B4">
      <w:pPr>
        <w:suppressAutoHyphens/>
        <w:spacing w:after="0" w:line="240" w:lineRule="auto"/>
        <w:ind w:right="-720"/>
        <w:jc w:val="both"/>
        <w:rPr>
          <w:rFonts w:ascii="Calibri" w:hAnsi="Calibri" w:cs="Calibri"/>
          <w:sz w:val="20"/>
          <w:szCs w:val="20"/>
        </w:rPr>
      </w:pPr>
      <w:r w:rsidRPr="00F6263E">
        <w:rPr>
          <w:rFonts w:ascii="Calibri" w:eastAsia="Times New Roman" w:hAnsi="Calibri" w:cs="Times New Roman"/>
          <w:b/>
          <w:color w:val="000000"/>
          <w:sz w:val="20"/>
          <w:szCs w:val="20"/>
          <w:lang w:eastAsia="ar-SA"/>
        </w:rPr>
        <w:t xml:space="preserve">Description:  </w:t>
      </w:r>
      <w:r w:rsidR="000172B4" w:rsidRPr="000172B4">
        <w:rPr>
          <w:rFonts w:ascii="Calibri" w:hAnsi="Calibri" w:cs="Calibri"/>
          <w:sz w:val="20"/>
          <w:szCs w:val="20"/>
        </w:rPr>
        <w:t xml:space="preserve">This is service base projects for maintaining documentation of Idea Gujarat includes various requirements like Data capturing/Data Entry, Document and Form Processing. </w:t>
      </w:r>
    </w:p>
    <w:p w:rsidR="000172B4" w:rsidRPr="000172B4" w:rsidRDefault="000172B4" w:rsidP="000172B4">
      <w:pPr>
        <w:suppressAutoHyphens/>
        <w:spacing w:after="0" w:line="240" w:lineRule="auto"/>
        <w:ind w:right="-720" w:firstLine="720"/>
        <w:jc w:val="both"/>
        <w:rPr>
          <w:rFonts w:ascii="Calibri" w:hAnsi="Calibri" w:cs="Calibri"/>
          <w:sz w:val="20"/>
          <w:szCs w:val="20"/>
        </w:rPr>
      </w:pPr>
      <w:r w:rsidRPr="000172B4">
        <w:rPr>
          <w:rFonts w:ascii="Calibri" w:hAnsi="Calibri" w:cs="Calibri"/>
          <w:sz w:val="20"/>
          <w:szCs w:val="20"/>
        </w:rPr>
        <w:t xml:space="preserve">In our projects we provide scanning of documents. Projects include Receipt, Data Entry </w:t>
      </w:r>
      <w:r w:rsidR="003E4BF3">
        <w:rPr>
          <w:rFonts w:ascii="Calibri" w:hAnsi="Calibri" w:cs="Calibri"/>
          <w:sz w:val="20"/>
          <w:szCs w:val="20"/>
        </w:rPr>
        <w:t>from image files like Tiff, PDF</w:t>
      </w:r>
      <w:r w:rsidRPr="000172B4">
        <w:rPr>
          <w:rFonts w:ascii="Calibri" w:hAnsi="Calibri" w:cs="Calibri"/>
          <w:sz w:val="20"/>
          <w:szCs w:val="20"/>
        </w:rPr>
        <w:t xml:space="preserve"> </w:t>
      </w:r>
      <w:r w:rsidR="00772B6F" w:rsidRPr="000172B4">
        <w:rPr>
          <w:rFonts w:ascii="Calibri" w:hAnsi="Calibri" w:cs="Calibri"/>
          <w:sz w:val="20"/>
          <w:szCs w:val="20"/>
        </w:rPr>
        <w:t>and jpeg</w:t>
      </w:r>
      <w:r w:rsidRPr="000172B4">
        <w:rPr>
          <w:rFonts w:ascii="Calibri" w:hAnsi="Calibri" w:cs="Calibri"/>
          <w:sz w:val="20"/>
          <w:szCs w:val="20"/>
        </w:rPr>
        <w:t xml:space="preserve">. Also provides reports in </w:t>
      </w:r>
      <w:r w:rsidR="00B61D2E">
        <w:rPr>
          <w:rFonts w:ascii="Calibri" w:hAnsi="Calibri" w:cs="Calibri"/>
          <w:sz w:val="20"/>
          <w:szCs w:val="20"/>
        </w:rPr>
        <w:t>XML</w:t>
      </w:r>
      <w:r w:rsidRPr="000172B4">
        <w:rPr>
          <w:rFonts w:ascii="Calibri" w:hAnsi="Calibri" w:cs="Calibri"/>
          <w:sz w:val="20"/>
          <w:szCs w:val="20"/>
        </w:rPr>
        <w:t xml:space="preserve"> and </w:t>
      </w:r>
      <w:r w:rsidR="00B61D2E">
        <w:rPr>
          <w:rFonts w:ascii="Calibri" w:hAnsi="Calibri" w:cs="Calibri"/>
          <w:sz w:val="20"/>
          <w:szCs w:val="20"/>
        </w:rPr>
        <w:t>CSV</w:t>
      </w:r>
      <w:r w:rsidRPr="000172B4">
        <w:rPr>
          <w:rFonts w:ascii="Calibri" w:hAnsi="Calibri" w:cs="Calibri"/>
          <w:sz w:val="20"/>
          <w:szCs w:val="20"/>
        </w:rPr>
        <w:t xml:space="preserve"> format.</w:t>
      </w:r>
    </w:p>
    <w:p w:rsidR="00936A1E" w:rsidRDefault="00936A1E" w:rsidP="00936A1E">
      <w:pPr>
        <w:suppressAutoHyphens/>
        <w:spacing w:after="0" w:line="240" w:lineRule="auto"/>
        <w:ind w:right="-720"/>
        <w:jc w:val="both"/>
        <w:rPr>
          <w:rFonts w:ascii="Calibri" w:hAnsi="Calibri"/>
          <w:b/>
          <w:color w:val="000000"/>
          <w:sz w:val="20"/>
          <w:szCs w:val="20"/>
        </w:rPr>
      </w:pPr>
      <w:r>
        <w:rPr>
          <w:rFonts w:ascii="Calibri" w:hAnsi="Calibri"/>
          <w:b/>
          <w:color w:val="000000"/>
          <w:sz w:val="20"/>
          <w:szCs w:val="20"/>
        </w:rPr>
        <w:t>Responsibilities:</w:t>
      </w:r>
    </w:p>
    <w:p w:rsidR="00936A1E" w:rsidRPr="00936A1E" w:rsidRDefault="00936A1E" w:rsidP="00936A1E">
      <w:pPr>
        <w:numPr>
          <w:ilvl w:val="0"/>
          <w:numId w:val="8"/>
        </w:numPr>
        <w:suppressAutoHyphens/>
        <w:spacing w:after="0" w:line="240" w:lineRule="auto"/>
        <w:ind w:right="-720"/>
        <w:jc w:val="both"/>
        <w:rPr>
          <w:rFonts w:ascii="Calibri" w:hAnsi="Calibri" w:cs="Calibri"/>
          <w:sz w:val="20"/>
          <w:szCs w:val="20"/>
        </w:rPr>
      </w:pPr>
      <w:r w:rsidRPr="00936A1E">
        <w:rPr>
          <w:rFonts w:ascii="Calibri" w:hAnsi="Calibri" w:cs="Calibri"/>
          <w:sz w:val="20"/>
          <w:szCs w:val="20"/>
        </w:rPr>
        <w:t>Involved in Development, fixing of test issues, online technical support.</w:t>
      </w:r>
    </w:p>
    <w:p w:rsidR="00936A1E" w:rsidRPr="00936A1E" w:rsidRDefault="00936A1E" w:rsidP="00936A1E">
      <w:pPr>
        <w:numPr>
          <w:ilvl w:val="0"/>
          <w:numId w:val="8"/>
        </w:numPr>
        <w:suppressAutoHyphens/>
        <w:spacing w:after="0" w:line="240" w:lineRule="auto"/>
        <w:ind w:right="-720"/>
        <w:jc w:val="both"/>
        <w:rPr>
          <w:rFonts w:ascii="Calibri" w:hAnsi="Calibri" w:cs="Calibri"/>
          <w:sz w:val="20"/>
          <w:szCs w:val="20"/>
        </w:rPr>
      </w:pPr>
      <w:r w:rsidRPr="00936A1E">
        <w:rPr>
          <w:rFonts w:ascii="Calibri" w:hAnsi="Calibri" w:cs="Calibri"/>
          <w:sz w:val="20"/>
          <w:szCs w:val="20"/>
        </w:rPr>
        <w:t>Co –ordination between Onsite and Offshore team.</w:t>
      </w:r>
    </w:p>
    <w:p w:rsidR="00936A1E" w:rsidRPr="00936A1E" w:rsidRDefault="00936A1E" w:rsidP="00936A1E">
      <w:pPr>
        <w:numPr>
          <w:ilvl w:val="0"/>
          <w:numId w:val="8"/>
        </w:numPr>
        <w:suppressAutoHyphens/>
        <w:spacing w:after="0" w:line="240" w:lineRule="auto"/>
        <w:ind w:right="-720"/>
        <w:jc w:val="both"/>
        <w:rPr>
          <w:rFonts w:ascii="Calibri" w:hAnsi="Calibri" w:cs="Calibri"/>
          <w:sz w:val="20"/>
          <w:szCs w:val="20"/>
        </w:rPr>
      </w:pPr>
      <w:r w:rsidRPr="00936A1E">
        <w:rPr>
          <w:rFonts w:ascii="Calibri" w:hAnsi="Calibri" w:cs="Calibri"/>
          <w:sz w:val="20"/>
          <w:szCs w:val="20"/>
        </w:rPr>
        <w:t>Interaction with client.</w:t>
      </w:r>
    </w:p>
    <w:p w:rsidR="00936A1E" w:rsidRPr="00936A1E" w:rsidRDefault="00936A1E" w:rsidP="00936A1E">
      <w:pPr>
        <w:numPr>
          <w:ilvl w:val="0"/>
          <w:numId w:val="8"/>
        </w:numPr>
        <w:suppressAutoHyphens/>
        <w:spacing w:after="0" w:line="240" w:lineRule="auto"/>
        <w:ind w:right="-720"/>
        <w:jc w:val="both"/>
        <w:rPr>
          <w:rFonts w:ascii="Calibri" w:hAnsi="Calibri" w:cs="Calibri"/>
          <w:sz w:val="20"/>
          <w:szCs w:val="20"/>
        </w:rPr>
      </w:pPr>
      <w:r w:rsidRPr="00936A1E">
        <w:rPr>
          <w:rFonts w:ascii="Calibri" w:hAnsi="Calibri" w:cs="Calibri"/>
          <w:sz w:val="20"/>
          <w:szCs w:val="20"/>
        </w:rPr>
        <w:t>Functional and Database Testing of entire process.</w:t>
      </w:r>
    </w:p>
    <w:p w:rsidR="00936A1E" w:rsidRPr="00936A1E" w:rsidRDefault="00936A1E" w:rsidP="00936A1E">
      <w:pPr>
        <w:numPr>
          <w:ilvl w:val="0"/>
          <w:numId w:val="8"/>
        </w:numPr>
        <w:suppressAutoHyphens/>
        <w:spacing w:after="0" w:line="240" w:lineRule="auto"/>
        <w:ind w:right="-720"/>
        <w:jc w:val="both"/>
        <w:rPr>
          <w:rFonts w:ascii="Calibri" w:hAnsi="Calibri" w:cs="Calibri"/>
          <w:sz w:val="20"/>
          <w:szCs w:val="20"/>
        </w:rPr>
      </w:pPr>
      <w:r w:rsidRPr="00936A1E">
        <w:rPr>
          <w:rFonts w:ascii="Calibri" w:hAnsi="Calibri" w:cs="Calibri"/>
          <w:sz w:val="20"/>
          <w:szCs w:val="20"/>
        </w:rPr>
        <w:t>Back-end coding and module testing.</w:t>
      </w:r>
    </w:p>
    <w:p w:rsidR="00765F46" w:rsidRDefault="00071B15" w:rsidP="00936A1E">
      <w:pPr>
        <w:suppressAutoHyphens/>
        <w:spacing w:after="0" w:line="240" w:lineRule="auto"/>
        <w:ind w:right="-720"/>
        <w:jc w:val="both"/>
        <w:rPr>
          <w:rFonts w:ascii="Calibri" w:hAnsi="Calibri"/>
          <w:color w:val="000000"/>
          <w:sz w:val="20"/>
          <w:szCs w:val="20"/>
        </w:rPr>
      </w:pPr>
      <w:r w:rsidRPr="00071B15">
        <w:rPr>
          <w:rFonts w:ascii="Calibri" w:hAnsi="Calibri"/>
          <w:b/>
          <w:color w:val="000000"/>
          <w:sz w:val="20"/>
          <w:szCs w:val="20"/>
        </w:rPr>
        <w:t>Technologies and Tools</w:t>
      </w:r>
      <w:r w:rsidR="00936A1E">
        <w:rPr>
          <w:rFonts w:ascii="Calibri" w:hAnsi="Calibri"/>
          <w:b/>
          <w:color w:val="000000"/>
          <w:sz w:val="20"/>
          <w:szCs w:val="20"/>
        </w:rPr>
        <w:t xml:space="preserve">: </w:t>
      </w:r>
      <w:r w:rsidR="00936A1E">
        <w:rPr>
          <w:rFonts w:ascii="Calibri" w:hAnsi="Calibri"/>
          <w:color w:val="000000"/>
          <w:sz w:val="20"/>
          <w:szCs w:val="20"/>
        </w:rPr>
        <w:t xml:space="preserve"> Core Java, Swing Framework, MS Sql Server 2005</w:t>
      </w:r>
      <w:r w:rsidR="00FF64F9">
        <w:rPr>
          <w:rFonts w:ascii="Calibri" w:hAnsi="Calibri"/>
          <w:color w:val="000000"/>
          <w:sz w:val="20"/>
          <w:szCs w:val="20"/>
        </w:rPr>
        <w:t>.</w:t>
      </w:r>
    </w:p>
    <w:p w:rsidR="00FF64F9" w:rsidRDefault="00FF64F9" w:rsidP="00FF64F9">
      <w:pPr>
        <w:pBdr>
          <w:bottom w:val="double" w:sz="1" w:space="1" w:color="000000"/>
        </w:pBdr>
        <w:tabs>
          <w:tab w:val="left" w:pos="2201"/>
        </w:tabs>
        <w:ind w:right="-720"/>
        <w:jc w:val="both"/>
        <w:rPr>
          <w:rFonts w:ascii="Calibri" w:hAnsi="Calibri"/>
          <w:b/>
          <w:color w:val="000000"/>
          <w:sz w:val="20"/>
          <w:szCs w:val="20"/>
        </w:rPr>
      </w:pPr>
    </w:p>
    <w:p w:rsidR="001E04CE" w:rsidRPr="001E04CE" w:rsidRDefault="001E04CE" w:rsidP="001E04CE">
      <w:pPr>
        <w:pStyle w:val="ListParagraph"/>
        <w:numPr>
          <w:ilvl w:val="0"/>
          <w:numId w:val="10"/>
        </w:numPr>
        <w:ind w:left="360" w:right="-720"/>
        <w:rPr>
          <w:rFonts w:ascii="Calibri" w:hAnsi="Calibri"/>
          <w:b/>
          <w:color w:val="000000"/>
          <w:spacing w:val="4"/>
          <w:lang w:eastAsia="ar-SA"/>
        </w:rPr>
      </w:pPr>
      <w:r w:rsidRPr="001E04CE">
        <w:rPr>
          <w:rFonts w:ascii="Calibri" w:hAnsi="Calibri"/>
          <w:b/>
          <w:color w:val="000000"/>
          <w:spacing w:val="4"/>
          <w:lang w:eastAsia="ar-SA"/>
        </w:rPr>
        <w:t xml:space="preserve">Institute for </w:t>
      </w:r>
      <w:r w:rsidR="003D46D6">
        <w:rPr>
          <w:rFonts w:ascii="Calibri" w:hAnsi="Calibri"/>
          <w:b/>
          <w:color w:val="000000"/>
          <w:spacing w:val="4"/>
          <w:lang w:eastAsia="ar-SA"/>
        </w:rPr>
        <w:t>P</w:t>
      </w:r>
      <w:r w:rsidRPr="001E04CE">
        <w:rPr>
          <w:rFonts w:ascii="Calibri" w:hAnsi="Calibri"/>
          <w:b/>
          <w:color w:val="000000"/>
          <w:spacing w:val="4"/>
          <w:lang w:eastAsia="ar-SA"/>
        </w:rPr>
        <w:t>romotion of Mathematics</w:t>
      </w:r>
      <w:r w:rsidRPr="001E04CE">
        <w:rPr>
          <w:rFonts w:ascii="Calibri" w:hAnsi="Calibri"/>
          <w:b/>
          <w:color w:val="000000"/>
          <w:spacing w:val="4"/>
          <w:lang w:eastAsia="ar-SA"/>
        </w:rPr>
        <w:tab/>
      </w:r>
      <w:r w:rsidRPr="001E04CE">
        <w:rPr>
          <w:rFonts w:ascii="Calibri" w:hAnsi="Calibri"/>
          <w:b/>
          <w:color w:val="000000"/>
          <w:spacing w:val="4"/>
          <w:lang w:eastAsia="ar-SA"/>
        </w:rPr>
        <w:tab/>
      </w:r>
      <w:r w:rsidRPr="001E04CE">
        <w:rPr>
          <w:rFonts w:ascii="Calibri" w:hAnsi="Calibri"/>
          <w:b/>
          <w:color w:val="000000"/>
          <w:spacing w:val="4"/>
          <w:lang w:eastAsia="ar-SA"/>
        </w:rPr>
        <w:tab/>
      </w:r>
      <w:r>
        <w:rPr>
          <w:rFonts w:ascii="Calibri" w:hAnsi="Calibri"/>
          <w:b/>
          <w:color w:val="000000"/>
          <w:spacing w:val="4"/>
          <w:lang w:eastAsia="ar-SA"/>
        </w:rPr>
        <w:tab/>
      </w:r>
      <w:r>
        <w:rPr>
          <w:rFonts w:ascii="Calibri" w:hAnsi="Calibri"/>
          <w:b/>
          <w:color w:val="000000"/>
          <w:spacing w:val="4"/>
          <w:lang w:eastAsia="ar-SA"/>
        </w:rPr>
        <w:tab/>
      </w:r>
      <w:r>
        <w:rPr>
          <w:rFonts w:ascii="Calibri" w:hAnsi="Calibri"/>
          <w:b/>
          <w:color w:val="000000"/>
          <w:spacing w:val="4"/>
          <w:lang w:eastAsia="ar-SA"/>
        </w:rPr>
        <w:tab/>
      </w:r>
      <w:r w:rsidRPr="001E04CE">
        <w:rPr>
          <w:rFonts w:ascii="Calibri" w:hAnsi="Calibri"/>
          <w:b/>
          <w:color w:val="000000"/>
          <w:spacing w:val="4"/>
          <w:lang w:eastAsia="ar-SA"/>
        </w:rPr>
        <w:t>Apr’11 – July’11</w:t>
      </w:r>
    </w:p>
    <w:p w:rsidR="005F702C" w:rsidRPr="005F702C" w:rsidRDefault="005F702C" w:rsidP="005F702C">
      <w:pPr>
        <w:suppressAutoHyphens/>
        <w:spacing w:after="0" w:line="240" w:lineRule="auto"/>
        <w:ind w:right="-720"/>
        <w:jc w:val="both"/>
        <w:rPr>
          <w:rFonts w:ascii="Calibri" w:eastAsia="Times New Roman" w:hAnsi="Calibri" w:cs="Times New Roman"/>
          <w:b/>
          <w:color w:val="000000"/>
          <w:sz w:val="20"/>
          <w:szCs w:val="20"/>
          <w:lang w:eastAsia="ar-SA"/>
        </w:rPr>
      </w:pPr>
      <w:r w:rsidRPr="005F702C">
        <w:rPr>
          <w:rFonts w:ascii="Calibri" w:eastAsia="Times New Roman" w:hAnsi="Calibri" w:cs="Times New Roman"/>
          <w:b/>
          <w:color w:val="000000"/>
          <w:sz w:val="20"/>
          <w:szCs w:val="20"/>
          <w:lang w:eastAsia="ar-SA"/>
        </w:rPr>
        <w:t xml:space="preserve">Client: </w:t>
      </w:r>
      <w:r>
        <w:rPr>
          <w:rFonts w:ascii="Calibri" w:eastAsia="Times New Roman" w:hAnsi="Calibri" w:cs="Times New Roman"/>
          <w:b/>
          <w:color w:val="000000"/>
          <w:sz w:val="20"/>
          <w:szCs w:val="20"/>
          <w:lang w:eastAsia="ar-SA"/>
        </w:rPr>
        <w:t>IPM India</w:t>
      </w:r>
    </w:p>
    <w:p w:rsidR="005F702C" w:rsidRPr="005F702C" w:rsidRDefault="005F702C" w:rsidP="005F702C">
      <w:pPr>
        <w:suppressAutoHyphens/>
        <w:spacing w:after="0" w:line="240" w:lineRule="auto"/>
        <w:ind w:right="-720"/>
        <w:jc w:val="both"/>
        <w:rPr>
          <w:rFonts w:ascii="Calibri" w:eastAsia="Times New Roman" w:hAnsi="Calibri" w:cs="Times New Roman"/>
          <w:b/>
          <w:color w:val="000000"/>
          <w:sz w:val="20"/>
          <w:szCs w:val="20"/>
          <w:lang w:eastAsia="ar-SA"/>
        </w:rPr>
      </w:pPr>
      <w:r w:rsidRPr="005F702C">
        <w:rPr>
          <w:rFonts w:ascii="Calibri" w:eastAsia="Times New Roman" w:hAnsi="Calibri" w:cs="Times New Roman"/>
          <w:b/>
          <w:color w:val="000000"/>
          <w:sz w:val="20"/>
          <w:szCs w:val="20"/>
          <w:lang w:eastAsia="ar-SA"/>
        </w:rPr>
        <w:t>Role: Software Developer</w:t>
      </w:r>
    </w:p>
    <w:p w:rsidR="005F702C" w:rsidRPr="005F702C" w:rsidRDefault="005F702C" w:rsidP="005F702C">
      <w:pPr>
        <w:suppressAutoHyphens/>
        <w:spacing w:after="0" w:line="240" w:lineRule="auto"/>
        <w:ind w:right="-720"/>
        <w:jc w:val="both"/>
        <w:rPr>
          <w:rFonts w:ascii="Calibri" w:hAnsi="Calibri" w:cs="Calibri"/>
          <w:sz w:val="20"/>
          <w:szCs w:val="20"/>
        </w:rPr>
      </w:pPr>
      <w:r w:rsidRPr="005F702C">
        <w:rPr>
          <w:rFonts w:ascii="Calibri" w:eastAsia="Times New Roman" w:hAnsi="Calibri" w:cs="Times New Roman"/>
          <w:b/>
          <w:color w:val="000000"/>
          <w:sz w:val="20"/>
          <w:szCs w:val="20"/>
          <w:lang w:eastAsia="ar-SA"/>
        </w:rPr>
        <w:t>Description</w:t>
      </w:r>
      <w:r>
        <w:rPr>
          <w:rFonts w:ascii="Calibri" w:eastAsia="Times New Roman" w:hAnsi="Calibri" w:cs="Times New Roman"/>
          <w:b/>
          <w:color w:val="000000"/>
          <w:sz w:val="20"/>
          <w:szCs w:val="20"/>
          <w:lang w:eastAsia="ar-SA"/>
        </w:rPr>
        <w:t xml:space="preserve">: </w:t>
      </w:r>
      <w:r w:rsidRPr="005F702C">
        <w:rPr>
          <w:rFonts w:ascii="Calibri" w:hAnsi="Calibri" w:cs="Calibri"/>
          <w:sz w:val="20"/>
          <w:szCs w:val="20"/>
        </w:rPr>
        <w:t xml:space="preserve">IPM India is one of the biggest mathematics promotion center. IPM organizes all India level mathematics test and also gives student a chance to win prize money. </w:t>
      </w:r>
    </w:p>
    <w:p w:rsidR="001E04CE" w:rsidRDefault="005F702C" w:rsidP="008927A3">
      <w:pPr>
        <w:suppressAutoHyphens/>
        <w:spacing w:after="0" w:line="240" w:lineRule="auto"/>
        <w:ind w:right="-720" w:firstLine="720"/>
        <w:jc w:val="both"/>
        <w:rPr>
          <w:rFonts w:ascii="Calibri" w:hAnsi="Calibri" w:cs="Calibri"/>
          <w:sz w:val="20"/>
          <w:szCs w:val="20"/>
        </w:rPr>
      </w:pPr>
      <w:r w:rsidRPr="005F702C">
        <w:rPr>
          <w:rFonts w:ascii="Calibri" w:hAnsi="Calibri" w:cs="Calibri"/>
          <w:sz w:val="20"/>
          <w:szCs w:val="20"/>
        </w:rPr>
        <w:t>It is going to be everything online so that student can give test just sitting at home. As of now offline hall ticket generation, Seat allocation, Result printing module is done. I have been implementing online examination module and it will be launching soon.</w:t>
      </w:r>
    </w:p>
    <w:p w:rsidR="00CE3F61" w:rsidRDefault="00CE3F61" w:rsidP="00CE3F61">
      <w:pPr>
        <w:suppressAutoHyphens/>
        <w:spacing w:after="0" w:line="240" w:lineRule="auto"/>
        <w:ind w:right="-720"/>
        <w:jc w:val="both"/>
        <w:rPr>
          <w:rFonts w:ascii="Calibri" w:hAnsi="Calibri"/>
          <w:b/>
          <w:color w:val="000000"/>
          <w:sz w:val="20"/>
          <w:szCs w:val="20"/>
        </w:rPr>
      </w:pPr>
      <w:r>
        <w:rPr>
          <w:rFonts w:ascii="Calibri" w:hAnsi="Calibri"/>
          <w:b/>
          <w:color w:val="000000"/>
          <w:sz w:val="20"/>
          <w:szCs w:val="20"/>
        </w:rPr>
        <w:t>Responsibilities:</w:t>
      </w:r>
    </w:p>
    <w:p w:rsidR="00CE3F61" w:rsidRPr="00545CCC" w:rsidRDefault="00CE3F61" w:rsidP="00545CCC">
      <w:pPr>
        <w:pStyle w:val="ListParagraph"/>
        <w:numPr>
          <w:ilvl w:val="0"/>
          <w:numId w:val="15"/>
        </w:numPr>
        <w:suppressAutoHyphens/>
        <w:ind w:right="-720"/>
        <w:jc w:val="both"/>
        <w:rPr>
          <w:rFonts w:ascii="Calibri" w:hAnsi="Calibri" w:cs="Calibri"/>
        </w:rPr>
      </w:pPr>
      <w:r w:rsidRPr="00545CCC">
        <w:rPr>
          <w:rFonts w:ascii="Calibri" w:hAnsi="Calibri" w:cs="Calibri"/>
        </w:rPr>
        <w:t>Involved in Development, fixing of test issues.</w:t>
      </w:r>
    </w:p>
    <w:p w:rsidR="00CE3F61" w:rsidRPr="00545CCC" w:rsidRDefault="00CE3F61" w:rsidP="00545CCC">
      <w:pPr>
        <w:pStyle w:val="ListParagraph"/>
        <w:numPr>
          <w:ilvl w:val="0"/>
          <w:numId w:val="15"/>
        </w:numPr>
        <w:suppressAutoHyphens/>
        <w:ind w:right="-720"/>
        <w:jc w:val="both"/>
        <w:rPr>
          <w:rFonts w:ascii="Calibri" w:hAnsi="Calibri" w:cs="Calibri"/>
        </w:rPr>
      </w:pPr>
      <w:r w:rsidRPr="00545CCC">
        <w:rPr>
          <w:rFonts w:ascii="Calibri" w:hAnsi="Calibri" w:cs="Calibri"/>
        </w:rPr>
        <w:t>Functional and Database Testing of entire process.</w:t>
      </w:r>
    </w:p>
    <w:p w:rsidR="00CE3F61" w:rsidRPr="001D79B1" w:rsidRDefault="001D79B1" w:rsidP="001D79B1">
      <w:pPr>
        <w:pStyle w:val="ListParagraph"/>
        <w:numPr>
          <w:ilvl w:val="0"/>
          <w:numId w:val="15"/>
        </w:numPr>
        <w:suppressAutoHyphens/>
        <w:ind w:right="-720"/>
        <w:jc w:val="both"/>
        <w:rPr>
          <w:rFonts w:ascii="Calibri" w:hAnsi="Calibri" w:cs="Calibri"/>
        </w:rPr>
      </w:pPr>
      <w:r>
        <w:rPr>
          <w:rFonts w:ascii="Calibri" w:hAnsi="Calibri" w:cs="Calibri"/>
        </w:rPr>
        <w:t xml:space="preserve">Writing SQL queries and </w:t>
      </w:r>
      <w:r w:rsidRPr="00545CCC">
        <w:rPr>
          <w:rFonts w:ascii="Calibri" w:hAnsi="Calibri" w:cs="Calibri"/>
        </w:rPr>
        <w:t>Deployment of modules</w:t>
      </w:r>
    </w:p>
    <w:p w:rsidR="00CE3F61" w:rsidRPr="00545CCC" w:rsidRDefault="00CE3F61" w:rsidP="00545CCC">
      <w:pPr>
        <w:pStyle w:val="ListParagraph"/>
        <w:numPr>
          <w:ilvl w:val="0"/>
          <w:numId w:val="15"/>
        </w:numPr>
        <w:suppressAutoHyphens/>
        <w:ind w:right="-720"/>
        <w:jc w:val="both"/>
        <w:rPr>
          <w:rFonts w:ascii="Calibri" w:hAnsi="Calibri" w:cs="Calibri"/>
        </w:rPr>
      </w:pPr>
      <w:r w:rsidRPr="00545CCC">
        <w:rPr>
          <w:rFonts w:ascii="Calibri" w:hAnsi="Calibri" w:cs="Calibri"/>
        </w:rPr>
        <w:t>Interaction with client on current progress of the project.</w:t>
      </w:r>
    </w:p>
    <w:p w:rsidR="00CE3F61" w:rsidRDefault="00071B15" w:rsidP="00CE3F61">
      <w:pPr>
        <w:suppressAutoHyphens/>
        <w:spacing w:after="0" w:line="240" w:lineRule="auto"/>
        <w:ind w:right="-720"/>
        <w:jc w:val="both"/>
        <w:rPr>
          <w:rFonts w:ascii="Calibri" w:hAnsi="Calibri"/>
          <w:color w:val="000000"/>
          <w:sz w:val="20"/>
          <w:szCs w:val="20"/>
        </w:rPr>
      </w:pPr>
      <w:r w:rsidRPr="00071B15">
        <w:rPr>
          <w:rFonts w:ascii="Calibri" w:hAnsi="Calibri"/>
          <w:b/>
          <w:color w:val="000000"/>
          <w:sz w:val="20"/>
          <w:szCs w:val="20"/>
        </w:rPr>
        <w:t>Technologies and Tools</w:t>
      </w:r>
      <w:r w:rsidR="008879A4">
        <w:rPr>
          <w:rFonts w:ascii="Calibri" w:hAnsi="Calibri"/>
          <w:b/>
          <w:color w:val="000000"/>
          <w:sz w:val="20"/>
          <w:szCs w:val="20"/>
        </w:rPr>
        <w:t xml:space="preserve">: </w:t>
      </w:r>
      <w:r w:rsidR="006138B6">
        <w:rPr>
          <w:rFonts w:ascii="Calibri" w:hAnsi="Calibri"/>
          <w:color w:val="000000"/>
          <w:sz w:val="20"/>
          <w:szCs w:val="20"/>
        </w:rPr>
        <w:t>Struts 2, JSP, Servlet, Core Java</w:t>
      </w:r>
      <w:r w:rsidR="00CE3F61">
        <w:rPr>
          <w:rFonts w:ascii="Calibri" w:hAnsi="Calibri"/>
          <w:color w:val="000000"/>
          <w:sz w:val="20"/>
          <w:szCs w:val="20"/>
        </w:rPr>
        <w:t>, MS Sql Server 2005</w:t>
      </w:r>
      <w:r w:rsidR="00FF64F9">
        <w:rPr>
          <w:rFonts w:ascii="Calibri" w:hAnsi="Calibri"/>
          <w:color w:val="000000"/>
          <w:sz w:val="20"/>
          <w:szCs w:val="20"/>
        </w:rPr>
        <w:t>.</w:t>
      </w:r>
    </w:p>
    <w:p w:rsidR="00673CBB" w:rsidRDefault="00673CBB" w:rsidP="00CE3F61">
      <w:pPr>
        <w:suppressAutoHyphens/>
        <w:spacing w:after="0" w:line="240" w:lineRule="auto"/>
        <w:ind w:right="-720"/>
        <w:jc w:val="both"/>
        <w:rPr>
          <w:rFonts w:ascii="Calibri" w:hAnsi="Calibri"/>
          <w:color w:val="000000"/>
          <w:sz w:val="20"/>
          <w:szCs w:val="20"/>
        </w:rPr>
      </w:pPr>
    </w:p>
    <w:p w:rsidR="00673CBB" w:rsidRDefault="00673CBB" w:rsidP="00CE3F61">
      <w:pPr>
        <w:suppressAutoHyphens/>
        <w:spacing w:after="0" w:line="240" w:lineRule="auto"/>
        <w:ind w:right="-720"/>
        <w:jc w:val="both"/>
        <w:rPr>
          <w:rFonts w:ascii="Calibri" w:hAnsi="Calibri"/>
          <w:color w:val="000000"/>
          <w:sz w:val="20"/>
          <w:szCs w:val="20"/>
        </w:rPr>
      </w:pPr>
    </w:p>
    <w:p w:rsidR="00673CBB" w:rsidRDefault="00673CBB" w:rsidP="00CE3F61">
      <w:pPr>
        <w:suppressAutoHyphens/>
        <w:spacing w:after="0" w:line="240" w:lineRule="auto"/>
        <w:ind w:right="-720"/>
        <w:jc w:val="both"/>
        <w:rPr>
          <w:rFonts w:ascii="Calibri" w:hAnsi="Calibri"/>
          <w:color w:val="000000"/>
          <w:sz w:val="20"/>
          <w:szCs w:val="20"/>
        </w:rPr>
      </w:pPr>
    </w:p>
    <w:p w:rsidR="005D185C" w:rsidRDefault="005D185C" w:rsidP="005D185C">
      <w:pPr>
        <w:pBdr>
          <w:bottom w:val="double" w:sz="1" w:space="1" w:color="000000"/>
        </w:pBdr>
        <w:tabs>
          <w:tab w:val="left" w:pos="2201"/>
        </w:tabs>
        <w:ind w:right="-720"/>
        <w:jc w:val="both"/>
        <w:rPr>
          <w:rFonts w:ascii="Calibri" w:hAnsi="Calibri"/>
          <w:b/>
          <w:color w:val="000000"/>
          <w:sz w:val="20"/>
          <w:szCs w:val="20"/>
        </w:rPr>
      </w:pPr>
    </w:p>
    <w:p w:rsidR="0067676F" w:rsidRDefault="0067676F" w:rsidP="0067676F">
      <w:pPr>
        <w:ind w:right="-720"/>
        <w:rPr>
          <w:rFonts w:ascii="Calibri" w:eastAsia="Times New Roman" w:hAnsi="Calibri" w:cs="Times New Roman"/>
          <w:b/>
          <w:color w:val="000000"/>
          <w:spacing w:val="4"/>
          <w:lang w:eastAsia="ar-SA"/>
        </w:rPr>
      </w:pPr>
      <w:r>
        <w:rPr>
          <w:rFonts w:ascii="Calibri" w:eastAsia="Times New Roman" w:hAnsi="Calibri" w:cs="Times New Roman"/>
          <w:b/>
          <w:color w:val="000000"/>
          <w:spacing w:val="4"/>
          <w:lang w:eastAsia="ar-SA"/>
        </w:rPr>
        <w:lastRenderedPageBreak/>
        <w:t>Soft Launchers</w:t>
      </w:r>
      <w:r w:rsidR="000574F1">
        <w:rPr>
          <w:rFonts w:ascii="Calibri" w:eastAsia="Times New Roman" w:hAnsi="Calibri" w:cs="Times New Roman"/>
          <w:b/>
          <w:color w:val="000000"/>
          <w:spacing w:val="4"/>
          <w:lang w:eastAsia="ar-SA"/>
        </w:rPr>
        <w:t>, Pune</w:t>
      </w:r>
      <w:r w:rsidR="000574F1">
        <w:rPr>
          <w:rFonts w:ascii="Calibri" w:eastAsia="Times New Roman" w:hAnsi="Calibri" w:cs="Times New Roman"/>
          <w:b/>
          <w:color w:val="000000"/>
          <w:spacing w:val="4"/>
          <w:lang w:eastAsia="ar-SA"/>
        </w:rPr>
        <w:tab/>
      </w:r>
      <w:r w:rsidRPr="003F60B8">
        <w:rPr>
          <w:rFonts w:ascii="Calibri" w:eastAsia="Times New Roman" w:hAnsi="Calibri" w:cs="Times New Roman"/>
          <w:b/>
          <w:color w:val="000000"/>
          <w:spacing w:val="4"/>
          <w:lang w:eastAsia="ar-SA"/>
        </w:rPr>
        <w:tab/>
      </w:r>
      <w:r w:rsidRPr="003F60B8">
        <w:rPr>
          <w:rFonts w:ascii="Calibri" w:eastAsia="Times New Roman" w:hAnsi="Calibri" w:cs="Times New Roman"/>
          <w:b/>
          <w:color w:val="000000"/>
          <w:spacing w:val="4"/>
          <w:lang w:eastAsia="ar-SA"/>
        </w:rPr>
        <w:tab/>
        <w:t xml:space="preserve">                 </w:t>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Pr>
          <w:rFonts w:ascii="Calibri" w:eastAsia="Times New Roman" w:hAnsi="Calibri" w:cs="Times New Roman"/>
          <w:b/>
          <w:color w:val="000000"/>
          <w:spacing w:val="4"/>
          <w:lang w:eastAsia="ar-SA"/>
        </w:rPr>
        <w:tab/>
      </w:r>
      <w:r w:rsidR="0054052B">
        <w:rPr>
          <w:rFonts w:ascii="Calibri" w:eastAsia="Times New Roman" w:hAnsi="Calibri" w:cs="Times New Roman"/>
          <w:b/>
          <w:color w:val="000000"/>
          <w:spacing w:val="4"/>
          <w:lang w:eastAsia="ar-SA"/>
        </w:rPr>
        <w:t>Mar</w:t>
      </w:r>
      <w:r w:rsidRPr="003F60B8">
        <w:rPr>
          <w:rFonts w:ascii="Calibri" w:eastAsia="Times New Roman" w:hAnsi="Calibri" w:cs="Times New Roman"/>
          <w:b/>
          <w:color w:val="000000"/>
          <w:spacing w:val="4"/>
          <w:lang w:eastAsia="ar-SA"/>
        </w:rPr>
        <w:t>‘</w:t>
      </w:r>
      <w:r w:rsidR="00B864B3">
        <w:rPr>
          <w:rFonts w:ascii="Calibri" w:eastAsia="Times New Roman" w:hAnsi="Calibri" w:cs="Times New Roman"/>
          <w:b/>
          <w:color w:val="000000"/>
          <w:spacing w:val="4"/>
          <w:lang w:eastAsia="ar-SA"/>
        </w:rPr>
        <w:t>09 to Sep</w:t>
      </w:r>
      <w:r w:rsidR="0054052B">
        <w:rPr>
          <w:rFonts w:ascii="Calibri" w:eastAsia="Times New Roman" w:hAnsi="Calibri" w:cs="Times New Roman"/>
          <w:b/>
          <w:color w:val="000000"/>
          <w:spacing w:val="4"/>
          <w:lang w:eastAsia="ar-SA"/>
        </w:rPr>
        <w:t>’10</w:t>
      </w:r>
    </w:p>
    <w:p w:rsidR="00DA40F0" w:rsidRPr="002D730C" w:rsidRDefault="00DA40F0" w:rsidP="00107168">
      <w:pPr>
        <w:pStyle w:val="ListParagraph"/>
        <w:numPr>
          <w:ilvl w:val="0"/>
          <w:numId w:val="10"/>
        </w:numPr>
        <w:suppressAutoHyphens/>
        <w:ind w:right="-720"/>
        <w:rPr>
          <w:rFonts w:ascii="Calibri" w:hAnsi="Calibri"/>
          <w:b/>
          <w:color w:val="000000"/>
          <w:lang w:eastAsia="ar-SA"/>
        </w:rPr>
      </w:pPr>
      <w:r w:rsidRPr="002D730C">
        <w:rPr>
          <w:rFonts w:ascii="Calibri" w:hAnsi="Calibri"/>
          <w:b/>
          <w:color w:val="000000"/>
          <w:spacing w:val="4"/>
          <w:lang w:eastAsia="ar-SA"/>
        </w:rPr>
        <w:t>Doctors</w:t>
      </w:r>
      <w:r w:rsidRPr="002D730C">
        <w:rPr>
          <w:rFonts w:ascii="Calibri" w:hAnsi="Calibri"/>
          <w:b/>
          <w:color w:val="000000"/>
          <w:lang w:eastAsia="ar-SA"/>
        </w:rPr>
        <w:t xml:space="preserve"> on Click</w:t>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A36BFB" w:rsidRPr="002D730C">
        <w:rPr>
          <w:rFonts w:ascii="Calibri" w:hAnsi="Calibri"/>
          <w:b/>
          <w:color w:val="000000"/>
          <w:lang w:eastAsia="ar-SA"/>
        </w:rPr>
        <w:tab/>
      </w:r>
      <w:r w:rsidR="00B864B3" w:rsidRPr="002D730C">
        <w:rPr>
          <w:rFonts w:ascii="Calibri" w:hAnsi="Calibri"/>
          <w:b/>
          <w:color w:val="000000"/>
          <w:lang w:eastAsia="ar-SA"/>
        </w:rPr>
        <w:t>Mar’09 to Sep</w:t>
      </w:r>
      <w:r w:rsidR="00A36BFB" w:rsidRPr="002D730C">
        <w:rPr>
          <w:rFonts w:ascii="Calibri" w:hAnsi="Calibri"/>
          <w:b/>
          <w:color w:val="000000"/>
          <w:lang w:eastAsia="ar-SA"/>
        </w:rPr>
        <w:t>’10</w:t>
      </w:r>
    </w:p>
    <w:p w:rsidR="00DA40F0" w:rsidRPr="00DA40F0" w:rsidRDefault="00DA40F0" w:rsidP="00DA40F0">
      <w:pPr>
        <w:suppressAutoHyphens/>
        <w:spacing w:after="0" w:line="240" w:lineRule="auto"/>
        <w:ind w:right="-720"/>
        <w:jc w:val="both"/>
        <w:rPr>
          <w:rFonts w:ascii="Calibri" w:eastAsia="Times New Roman" w:hAnsi="Calibri" w:cs="Times New Roman"/>
          <w:b/>
          <w:color w:val="000000"/>
          <w:sz w:val="20"/>
          <w:szCs w:val="20"/>
          <w:lang w:eastAsia="ar-SA"/>
        </w:rPr>
      </w:pPr>
      <w:r w:rsidRPr="00DA40F0">
        <w:rPr>
          <w:rFonts w:ascii="Calibri" w:eastAsia="Times New Roman" w:hAnsi="Calibri" w:cs="Times New Roman"/>
          <w:b/>
          <w:color w:val="000000"/>
          <w:sz w:val="20"/>
          <w:szCs w:val="20"/>
          <w:lang w:eastAsia="ar-SA"/>
        </w:rPr>
        <w:t xml:space="preserve">Client: </w:t>
      </w:r>
      <w:r>
        <w:rPr>
          <w:rFonts w:ascii="Calibri" w:eastAsia="Times New Roman" w:hAnsi="Calibri" w:cs="Times New Roman"/>
          <w:b/>
          <w:color w:val="000000"/>
          <w:sz w:val="20"/>
          <w:szCs w:val="20"/>
          <w:lang w:eastAsia="ar-SA"/>
        </w:rPr>
        <w:t>Product of Company</w:t>
      </w:r>
      <w:r w:rsidR="003F4858">
        <w:rPr>
          <w:rFonts w:ascii="Calibri" w:eastAsia="Times New Roman" w:hAnsi="Calibri" w:cs="Times New Roman"/>
          <w:b/>
          <w:color w:val="000000"/>
          <w:sz w:val="20"/>
          <w:szCs w:val="20"/>
          <w:lang w:eastAsia="ar-SA"/>
        </w:rPr>
        <w:t>.</w:t>
      </w:r>
    </w:p>
    <w:p w:rsidR="00DA40F0" w:rsidRPr="00DA40F0" w:rsidRDefault="00DA40F0" w:rsidP="00DA40F0">
      <w:pPr>
        <w:suppressAutoHyphens/>
        <w:spacing w:after="0" w:line="240" w:lineRule="auto"/>
        <w:ind w:right="-720"/>
        <w:jc w:val="both"/>
        <w:rPr>
          <w:rFonts w:ascii="Calibri" w:eastAsia="Times New Roman" w:hAnsi="Calibri" w:cs="Times New Roman"/>
          <w:b/>
          <w:color w:val="000000"/>
          <w:sz w:val="20"/>
          <w:szCs w:val="20"/>
          <w:lang w:eastAsia="ar-SA"/>
        </w:rPr>
      </w:pPr>
      <w:r w:rsidRPr="00DA40F0">
        <w:rPr>
          <w:rFonts w:ascii="Calibri" w:eastAsia="Times New Roman" w:hAnsi="Calibri" w:cs="Times New Roman"/>
          <w:b/>
          <w:color w:val="000000"/>
          <w:sz w:val="20"/>
          <w:szCs w:val="20"/>
          <w:lang w:eastAsia="ar-SA"/>
        </w:rPr>
        <w:t>Role: Software Developer</w:t>
      </w:r>
    </w:p>
    <w:p w:rsidR="0048598F" w:rsidRPr="0048598F" w:rsidRDefault="00DA40F0" w:rsidP="0048598F">
      <w:pPr>
        <w:suppressAutoHyphens/>
        <w:spacing w:after="0" w:line="240" w:lineRule="auto"/>
        <w:ind w:right="-720"/>
        <w:jc w:val="both"/>
        <w:rPr>
          <w:rFonts w:ascii="Calibri" w:hAnsi="Calibri" w:cs="Calibri"/>
          <w:sz w:val="20"/>
          <w:szCs w:val="20"/>
        </w:rPr>
      </w:pPr>
      <w:r w:rsidRPr="00DA40F0">
        <w:rPr>
          <w:rFonts w:ascii="Calibri" w:eastAsia="Times New Roman" w:hAnsi="Calibri" w:cs="Times New Roman"/>
          <w:b/>
          <w:color w:val="000000"/>
          <w:sz w:val="20"/>
          <w:szCs w:val="20"/>
          <w:lang w:eastAsia="ar-SA"/>
        </w:rPr>
        <w:t>Description:</w:t>
      </w:r>
      <w:r w:rsidR="0048598F">
        <w:rPr>
          <w:rFonts w:ascii="Calibri" w:eastAsia="Times New Roman" w:hAnsi="Calibri" w:cs="Times New Roman"/>
          <w:b/>
          <w:color w:val="000000"/>
          <w:sz w:val="20"/>
          <w:szCs w:val="20"/>
          <w:lang w:eastAsia="ar-SA"/>
        </w:rPr>
        <w:t xml:space="preserve"> </w:t>
      </w:r>
      <w:r w:rsidR="0048598F" w:rsidRPr="0048598F">
        <w:rPr>
          <w:rFonts w:ascii="Calibri" w:hAnsi="Calibri" w:cs="Calibri"/>
          <w:sz w:val="20"/>
          <w:szCs w:val="20"/>
        </w:rPr>
        <w:t xml:space="preserve">Doctor on Click is a web portal. It is a kind of yellow pages but dedicated to doctors and health care centers. </w:t>
      </w:r>
      <w:r w:rsidR="001D79B1" w:rsidRPr="0048598F">
        <w:rPr>
          <w:rFonts w:ascii="Calibri" w:hAnsi="Calibri" w:cs="Calibri"/>
          <w:sz w:val="20"/>
          <w:szCs w:val="20"/>
        </w:rPr>
        <w:t>This contains health care organization, gym and medical companies.</w:t>
      </w:r>
      <w:r w:rsidR="0048598F" w:rsidRPr="0048598F">
        <w:rPr>
          <w:rFonts w:ascii="Calibri" w:hAnsi="Calibri" w:cs="Calibri"/>
          <w:sz w:val="20"/>
          <w:szCs w:val="20"/>
        </w:rPr>
        <w:t xml:space="preserve"> </w:t>
      </w:r>
    </w:p>
    <w:p w:rsidR="008432EF" w:rsidRDefault="0048598F" w:rsidP="0048598F">
      <w:pPr>
        <w:suppressAutoHyphens/>
        <w:spacing w:after="0" w:line="240" w:lineRule="auto"/>
        <w:ind w:right="-720"/>
        <w:jc w:val="both"/>
        <w:rPr>
          <w:rFonts w:ascii="Calibri" w:hAnsi="Calibri" w:cs="Calibri"/>
          <w:sz w:val="20"/>
          <w:szCs w:val="20"/>
        </w:rPr>
      </w:pPr>
      <w:r w:rsidRPr="0048598F">
        <w:rPr>
          <w:rFonts w:ascii="Calibri" w:hAnsi="Calibri" w:cs="Calibri"/>
          <w:sz w:val="20"/>
          <w:szCs w:val="20"/>
        </w:rPr>
        <w:t xml:space="preserve">          With the help of this product we can find the doctors in our nearby area. Also we can take the online appointment at specific doctors. We also provide the information about the different medical equipment, fitness centers, and medicines. Also free services for blood bank and ambulance services.</w:t>
      </w:r>
    </w:p>
    <w:p w:rsidR="008879A4" w:rsidRDefault="008879A4" w:rsidP="0048598F">
      <w:pPr>
        <w:suppressAutoHyphens/>
        <w:spacing w:after="0" w:line="240" w:lineRule="auto"/>
        <w:ind w:right="-720"/>
        <w:jc w:val="both"/>
        <w:rPr>
          <w:rFonts w:ascii="Calibri" w:hAnsi="Calibri"/>
          <w:b/>
          <w:color w:val="000000"/>
          <w:sz w:val="20"/>
          <w:szCs w:val="20"/>
        </w:rPr>
      </w:pPr>
      <w:r>
        <w:rPr>
          <w:rFonts w:ascii="Calibri" w:hAnsi="Calibri"/>
          <w:b/>
          <w:color w:val="000000"/>
          <w:sz w:val="20"/>
          <w:szCs w:val="20"/>
        </w:rPr>
        <w:t xml:space="preserve">Responsibilities </w:t>
      </w:r>
    </w:p>
    <w:p w:rsidR="008879A4" w:rsidRPr="008879A4" w:rsidRDefault="008879A4" w:rsidP="008879A4">
      <w:pPr>
        <w:pStyle w:val="ListParagraph"/>
        <w:numPr>
          <w:ilvl w:val="0"/>
          <w:numId w:val="15"/>
        </w:numPr>
        <w:suppressAutoHyphens/>
        <w:ind w:right="-720"/>
        <w:jc w:val="both"/>
        <w:rPr>
          <w:rFonts w:ascii="Calibri" w:hAnsi="Calibri" w:cs="Calibri"/>
        </w:rPr>
      </w:pPr>
      <w:r w:rsidRPr="008879A4">
        <w:rPr>
          <w:rFonts w:ascii="Calibri" w:hAnsi="Calibri" w:cs="Calibri"/>
        </w:rPr>
        <w:t>I was involved in designing &amp; development.</w:t>
      </w:r>
    </w:p>
    <w:p w:rsidR="008879A4" w:rsidRPr="008879A4" w:rsidRDefault="008879A4" w:rsidP="008879A4">
      <w:pPr>
        <w:pStyle w:val="ListParagraph"/>
        <w:numPr>
          <w:ilvl w:val="0"/>
          <w:numId w:val="15"/>
        </w:numPr>
        <w:suppressAutoHyphens/>
        <w:ind w:right="-720"/>
        <w:jc w:val="both"/>
        <w:rPr>
          <w:rFonts w:ascii="Calibri" w:hAnsi="Calibri" w:cs="Calibri"/>
        </w:rPr>
      </w:pPr>
      <w:r w:rsidRPr="008879A4">
        <w:rPr>
          <w:rFonts w:ascii="Calibri" w:hAnsi="Calibri" w:cs="Calibri"/>
        </w:rPr>
        <w:t>Designed the Jsp pages and design tree structure at UI level.</w:t>
      </w:r>
    </w:p>
    <w:p w:rsidR="008879A4" w:rsidRPr="008879A4" w:rsidRDefault="008879A4" w:rsidP="008879A4">
      <w:pPr>
        <w:pStyle w:val="ListParagraph"/>
        <w:numPr>
          <w:ilvl w:val="0"/>
          <w:numId w:val="15"/>
        </w:numPr>
        <w:suppressAutoHyphens/>
        <w:ind w:right="-720"/>
        <w:jc w:val="both"/>
        <w:rPr>
          <w:rFonts w:ascii="Calibri" w:hAnsi="Calibri" w:cs="Calibri"/>
        </w:rPr>
      </w:pPr>
      <w:r w:rsidRPr="008879A4">
        <w:rPr>
          <w:rFonts w:ascii="Calibri" w:hAnsi="Calibri" w:cs="Calibri"/>
        </w:rPr>
        <w:t>Developer, analyst, design, innovation.</w:t>
      </w:r>
    </w:p>
    <w:p w:rsidR="008879A4" w:rsidRPr="008879A4" w:rsidRDefault="008879A4" w:rsidP="008879A4">
      <w:pPr>
        <w:pStyle w:val="ListParagraph"/>
        <w:numPr>
          <w:ilvl w:val="0"/>
          <w:numId w:val="15"/>
        </w:numPr>
        <w:suppressAutoHyphens/>
        <w:ind w:right="-720"/>
        <w:jc w:val="both"/>
        <w:rPr>
          <w:rFonts w:ascii="Calibri" w:hAnsi="Calibri" w:cs="Calibri"/>
        </w:rPr>
      </w:pPr>
      <w:r w:rsidRPr="008879A4">
        <w:rPr>
          <w:rFonts w:ascii="Calibri" w:hAnsi="Calibri" w:cs="Calibri"/>
        </w:rPr>
        <w:t xml:space="preserve">Creation of JDBC utility classes for connecting to the database and     </w:t>
      </w:r>
    </w:p>
    <w:p w:rsidR="008879A4" w:rsidRDefault="008879A4" w:rsidP="008879A4">
      <w:pPr>
        <w:pStyle w:val="ListParagraph"/>
        <w:numPr>
          <w:ilvl w:val="0"/>
          <w:numId w:val="15"/>
        </w:numPr>
        <w:suppressAutoHyphens/>
        <w:ind w:right="-720"/>
        <w:jc w:val="both"/>
        <w:rPr>
          <w:rFonts w:ascii="Calibri" w:hAnsi="Calibri" w:cs="Calibri"/>
        </w:rPr>
      </w:pPr>
      <w:r>
        <w:rPr>
          <w:rFonts w:ascii="Calibri" w:hAnsi="Calibri" w:cs="Calibri"/>
        </w:rPr>
        <w:t>I</w:t>
      </w:r>
      <w:r w:rsidRPr="008879A4">
        <w:rPr>
          <w:rFonts w:ascii="Calibri" w:hAnsi="Calibri" w:cs="Calibri"/>
        </w:rPr>
        <w:t>nsert/update/delete and select from the database.</w:t>
      </w:r>
    </w:p>
    <w:p w:rsidR="0048598F" w:rsidRDefault="00071B15" w:rsidP="00B01B7C">
      <w:pPr>
        <w:suppressAutoHyphens/>
        <w:spacing w:after="0" w:line="240" w:lineRule="auto"/>
        <w:ind w:right="-720"/>
        <w:jc w:val="both"/>
        <w:rPr>
          <w:rFonts w:ascii="Calibri" w:eastAsia="Times New Roman" w:hAnsi="Calibri" w:cs="Calibri"/>
          <w:sz w:val="20"/>
          <w:szCs w:val="20"/>
        </w:rPr>
      </w:pPr>
      <w:r w:rsidRPr="00071B15">
        <w:rPr>
          <w:rFonts w:ascii="Calibri" w:hAnsi="Calibri"/>
          <w:b/>
          <w:color w:val="000000"/>
          <w:sz w:val="20"/>
          <w:szCs w:val="20"/>
        </w:rPr>
        <w:t>Technologies and Tools</w:t>
      </w:r>
      <w:r w:rsidR="008879A4" w:rsidRPr="008879A4">
        <w:rPr>
          <w:rFonts w:ascii="Calibri" w:hAnsi="Calibri"/>
          <w:b/>
          <w:color w:val="000000"/>
        </w:rPr>
        <w:t xml:space="preserve">: </w:t>
      </w:r>
      <w:r w:rsidR="008879A4" w:rsidRPr="00B01B7C">
        <w:rPr>
          <w:rFonts w:ascii="Calibri" w:eastAsia="Times New Roman" w:hAnsi="Calibri" w:cs="Calibri"/>
          <w:sz w:val="20"/>
          <w:szCs w:val="20"/>
        </w:rPr>
        <w:t>Core</w:t>
      </w:r>
      <w:r w:rsidR="008879A4" w:rsidRPr="008879A4">
        <w:rPr>
          <w:rFonts w:ascii="Verdana" w:hAnsi="Verdana"/>
        </w:rPr>
        <w:t xml:space="preserve"> </w:t>
      </w:r>
      <w:r w:rsidR="008879A4" w:rsidRPr="00B01B7C">
        <w:rPr>
          <w:rFonts w:ascii="Calibri" w:eastAsia="Times New Roman" w:hAnsi="Calibri" w:cs="Calibri"/>
          <w:sz w:val="20"/>
          <w:szCs w:val="20"/>
        </w:rPr>
        <w:t xml:space="preserve">Java, Struts, </w:t>
      </w:r>
      <w:r w:rsidR="00766AEE">
        <w:rPr>
          <w:rFonts w:ascii="Calibri" w:eastAsia="Times New Roman" w:hAnsi="Calibri" w:cs="Calibri"/>
          <w:sz w:val="20"/>
          <w:szCs w:val="20"/>
        </w:rPr>
        <w:t>JSP</w:t>
      </w:r>
      <w:r w:rsidR="008879A4" w:rsidRPr="00B01B7C">
        <w:rPr>
          <w:rFonts w:ascii="Calibri" w:eastAsia="Times New Roman" w:hAnsi="Calibri" w:cs="Calibri"/>
          <w:sz w:val="20"/>
          <w:szCs w:val="20"/>
        </w:rPr>
        <w:t>, JDBC, MS Sql Server.</w:t>
      </w:r>
      <w:r w:rsidR="008879A4" w:rsidRPr="00B01B7C">
        <w:rPr>
          <w:rFonts w:ascii="Calibri" w:eastAsia="Times New Roman" w:hAnsi="Calibri" w:cs="Calibri"/>
          <w:sz w:val="20"/>
          <w:szCs w:val="20"/>
        </w:rPr>
        <w:tab/>
      </w:r>
    </w:p>
    <w:p w:rsidR="001D79B1" w:rsidRDefault="001D79B1" w:rsidP="00B01B7C">
      <w:pPr>
        <w:suppressAutoHyphens/>
        <w:spacing w:after="0" w:line="240" w:lineRule="auto"/>
        <w:ind w:right="-720"/>
        <w:jc w:val="both"/>
        <w:rPr>
          <w:rFonts w:ascii="Calibri" w:eastAsia="Times New Roman" w:hAnsi="Calibri" w:cs="Calibri"/>
          <w:sz w:val="20"/>
          <w:szCs w:val="20"/>
        </w:rPr>
      </w:pPr>
    </w:p>
    <w:p w:rsidR="001D79B1" w:rsidRDefault="001D79B1" w:rsidP="001D79B1">
      <w:pPr>
        <w:pBdr>
          <w:bottom w:val="double" w:sz="1" w:space="1" w:color="000000"/>
        </w:pBdr>
        <w:tabs>
          <w:tab w:val="left" w:pos="2201"/>
        </w:tabs>
        <w:ind w:right="-720"/>
        <w:jc w:val="both"/>
        <w:rPr>
          <w:rFonts w:ascii="Calibri" w:hAnsi="Calibri"/>
          <w:b/>
          <w:color w:val="000000"/>
          <w:sz w:val="20"/>
          <w:szCs w:val="20"/>
        </w:rPr>
      </w:pPr>
    </w:p>
    <w:p w:rsidR="001D79B1" w:rsidRDefault="001D79B1" w:rsidP="00B01B7C">
      <w:pPr>
        <w:suppressAutoHyphens/>
        <w:spacing w:after="0" w:line="240" w:lineRule="auto"/>
        <w:ind w:right="-720"/>
        <w:jc w:val="both"/>
        <w:rPr>
          <w:rFonts w:ascii="Calibri" w:hAnsi="Calibri"/>
          <w:color w:val="000000"/>
        </w:rPr>
      </w:pPr>
    </w:p>
    <w:p w:rsidR="00E777E2" w:rsidRDefault="00E777E2" w:rsidP="00E777E2">
      <w:pPr>
        <w:pStyle w:val="Heading5"/>
        <w:shd w:val="clear" w:color="auto" w:fill="C0C0C0"/>
        <w:tabs>
          <w:tab w:val="left" w:pos="0"/>
        </w:tabs>
        <w:spacing w:before="0"/>
        <w:rPr>
          <w:rStyle w:val="Book"/>
          <w:rFonts w:ascii="Calibri" w:hAnsi="Calibri"/>
          <w:color w:val="000000"/>
          <w:u w:val="none"/>
          <w:lang w:val="en-US"/>
        </w:rPr>
      </w:pPr>
      <w:r>
        <w:rPr>
          <w:rStyle w:val="Book"/>
          <w:rFonts w:ascii="Calibri" w:hAnsi="Calibri"/>
          <w:color w:val="000000"/>
          <w:u w:val="none"/>
          <w:lang w:val="en-US"/>
        </w:rPr>
        <w:t>PERSONAL INFORMATION</w:t>
      </w:r>
    </w:p>
    <w:p w:rsidR="00E777E2" w:rsidRDefault="00E777E2" w:rsidP="00E777E2">
      <w:pPr>
        <w:autoSpaceDE w:val="0"/>
        <w:spacing w:after="60"/>
        <w:jc w:val="both"/>
        <w:rPr>
          <w:rFonts w:ascii="Calibri" w:hAnsi="Calibri" w:cs="Calibri"/>
          <w:color w:val="000000"/>
          <w:sz w:val="20"/>
          <w:szCs w:val="20"/>
        </w:rPr>
      </w:pPr>
      <w:r>
        <w:rPr>
          <w:rFonts w:ascii="Calibri" w:hAnsi="Calibri" w:cs="Calibri"/>
          <w:color w:val="000000"/>
          <w:sz w:val="20"/>
          <w:szCs w:val="20"/>
        </w:rPr>
        <w:t>Date of Birth</w:t>
      </w:r>
      <w:r>
        <w:rPr>
          <w:rFonts w:ascii="Calibri" w:hAnsi="Calibri" w:cs="Calibri"/>
          <w:color w:val="000000"/>
          <w:sz w:val="20"/>
          <w:szCs w:val="20"/>
        </w:rPr>
        <w:tab/>
      </w:r>
      <w:r>
        <w:rPr>
          <w:rFonts w:ascii="Calibri" w:hAnsi="Calibri" w:cs="Calibri"/>
          <w:color w:val="000000"/>
          <w:sz w:val="20"/>
          <w:szCs w:val="20"/>
        </w:rPr>
        <w:tab/>
        <w:t>: 13th June 1986</w:t>
      </w:r>
    </w:p>
    <w:p w:rsidR="00E777E2" w:rsidRDefault="00D84099" w:rsidP="00E777E2">
      <w:pPr>
        <w:autoSpaceDE w:val="0"/>
        <w:spacing w:after="60"/>
        <w:jc w:val="both"/>
        <w:rPr>
          <w:rFonts w:ascii="Calibri" w:hAnsi="Calibri" w:cs="Calibri"/>
          <w:color w:val="000000"/>
          <w:sz w:val="20"/>
          <w:szCs w:val="20"/>
        </w:rPr>
      </w:pPr>
      <w:r>
        <w:rPr>
          <w:rFonts w:ascii="Calibri" w:hAnsi="Calibri" w:cs="Calibri"/>
          <w:color w:val="000000"/>
          <w:sz w:val="20"/>
          <w:szCs w:val="20"/>
        </w:rPr>
        <w:t>Permanent Address</w:t>
      </w:r>
      <w:r>
        <w:rPr>
          <w:rFonts w:ascii="Calibri" w:hAnsi="Calibri" w:cs="Calibri"/>
          <w:color w:val="000000"/>
          <w:sz w:val="20"/>
          <w:szCs w:val="20"/>
        </w:rPr>
        <w:tab/>
        <w:t xml:space="preserve">: </w:t>
      </w:r>
      <w:r w:rsidR="00071B15">
        <w:rPr>
          <w:rFonts w:ascii="Calibri" w:hAnsi="Calibri" w:cs="Calibri"/>
          <w:color w:val="000000"/>
          <w:sz w:val="20"/>
          <w:szCs w:val="20"/>
        </w:rPr>
        <w:t>D-501, Gin</w:t>
      </w:r>
      <w:r w:rsidR="00306A3D">
        <w:rPr>
          <w:rFonts w:ascii="Calibri" w:hAnsi="Calibri" w:cs="Calibri"/>
          <w:color w:val="000000"/>
          <w:sz w:val="20"/>
          <w:szCs w:val="20"/>
        </w:rPr>
        <w:t>i Viviana, Near MITCON College,</w:t>
      </w:r>
      <w:r w:rsidR="00071B15">
        <w:rPr>
          <w:rFonts w:ascii="Calibri" w:hAnsi="Calibri" w:cs="Calibri"/>
          <w:color w:val="000000"/>
          <w:sz w:val="20"/>
          <w:szCs w:val="20"/>
        </w:rPr>
        <w:t xml:space="preserve"> Balewadi, Pune 411045</w:t>
      </w:r>
    </w:p>
    <w:p w:rsidR="00E777E2" w:rsidRDefault="00E777E2" w:rsidP="00E777E2">
      <w:pPr>
        <w:autoSpaceDE w:val="0"/>
        <w:spacing w:after="60"/>
        <w:jc w:val="both"/>
        <w:rPr>
          <w:rFonts w:ascii="Calibri" w:hAnsi="Calibri" w:cs="Calibri"/>
          <w:color w:val="000000"/>
          <w:sz w:val="20"/>
          <w:szCs w:val="20"/>
        </w:rPr>
      </w:pPr>
      <w:r>
        <w:rPr>
          <w:rFonts w:ascii="Calibri" w:hAnsi="Calibri" w:cs="Calibri"/>
          <w:color w:val="000000"/>
          <w:sz w:val="20"/>
          <w:szCs w:val="20"/>
        </w:rPr>
        <w:t>Languages Known</w:t>
      </w:r>
      <w:r>
        <w:rPr>
          <w:rFonts w:ascii="Calibri" w:hAnsi="Calibri" w:cs="Calibri"/>
          <w:color w:val="000000"/>
          <w:sz w:val="20"/>
          <w:szCs w:val="20"/>
        </w:rPr>
        <w:tab/>
        <w:t>: English, Marathi, and Hindi.</w:t>
      </w:r>
    </w:p>
    <w:p w:rsidR="00E777E2" w:rsidRPr="007D1220" w:rsidRDefault="008B0518" w:rsidP="007D1220">
      <w:pPr>
        <w:autoSpaceDE w:val="0"/>
        <w:spacing w:after="60"/>
        <w:jc w:val="both"/>
        <w:rPr>
          <w:rFonts w:ascii="Calibri" w:hAnsi="Calibri" w:cs="Calibri"/>
          <w:color w:val="000000"/>
          <w:sz w:val="20"/>
          <w:szCs w:val="20"/>
        </w:rPr>
      </w:pPr>
      <w:r w:rsidRPr="007D1220">
        <w:rPr>
          <w:rFonts w:ascii="Calibri" w:hAnsi="Calibri" w:cs="Calibri"/>
          <w:color w:val="000000"/>
          <w:sz w:val="20"/>
          <w:szCs w:val="20"/>
        </w:rPr>
        <w:t>Passport No.</w:t>
      </w:r>
      <w:r w:rsidRPr="007D1220">
        <w:rPr>
          <w:rFonts w:ascii="Calibri" w:hAnsi="Calibri" w:cs="Calibri"/>
          <w:color w:val="000000"/>
          <w:sz w:val="20"/>
          <w:szCs w:val="20"/>
        </w:rPr>
        <w:tab/>
      </w:r>
      <w:r w:rsidRPr="007D1220">
        <w:rPr>
          <w:rFonts w:ascii="Calibri" w:hAnsi="Calibri" w:cs="Calibri"/>
          <w:color w:val="000000"/>
          <w:sz w:val="20"/>
          <w:szCs w:val="20"/>
        </w:rPr>
        <w:tab/>
        <w:t>: G8522127</w:t>
      </w:r>
    </w:p>
    <w:p w:rsidR="0048598F" w:rsidRPr="00116862" w:rsidRDefault="007D1220" w:rsidP="007D1220">
      <w:pPr>
        <w:autoSpaceDE w:val="0"/>
        <w:spacing w:after="60"/>
        <w:jc w:val="both"/>
        <w:rPr>
          <w:rFonts w:ascii="Calibri" w:hAnsi="Calibri"/>
          <w:color w:val="000000"/>
        </w:rPr>
      </w:pPr>
      <w:r>
        <w:rPr>
          <w:rFonts w:ascii="Calibri" w:hAnsi="Calibri" w:cs="Calibri"/>
          <w:color w:val="000000"/>
          <w:sz w:val="20"/>
          <w:szCs w:val="20"/>
        </w:rPr>
        <w:t>Sex</w:t>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t>: Male</w:t>
      </w:r>
    </w:p>
    <w:sectPr w:rsidR="0048598F" w:rsidRPr="00116862" w:rsidSect="00F748BE">
      <w:footerReference w:type="default" r:id="rId8"/>
      <w:pgSz w:w="12240" w:h="15840"/>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1BE" w:rsidRDefault="004751BE" w:rsidP="001D7B82">
      <w:pPr>
        <w:spacing w:after="0" w:line="240" w:lineRule="auto"/>
      </w:pPr>
      <w:r>
        <w:separator/>
      </w:r>
    </w:p>
  </w:endnote>
  <w:endnote w:type="continuationSeparator" w:id="0">
    <w:p w:rsidR="004751BE" w:rsidRDefault="004751BE" w:rsidP="001D7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ntique Olive">
    <w:altName w:val="Arial"/>
    <w:charset w:val="00"/>
    <w:family w:val="swiss"/>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9849"/>
      <w:docPartObj>
        <w:docPartGallery w:val="Page Numbers (Bottom of Page)"/>
        <w:docPartUnique/>
      </w:docPartObj>
    </w:sdtPr>
    <w:sdtEndPr/>
    <w:sdtContent>
      <w:p w:rsidR="001917A7" w:rsidRDefault="001917A7" w:rsidP="001917A7">
        <w:pPr>
          <w:pStyle w:val="Footer"/>
          <w:tabs>
            <w:tab w:val="clear" w:pos="4680"/>
          </w:tabs>
        </w:pPr>
        <w:r>
          <w:t>Resume Abhay Adgurwar</w:t>
        </w:r>
        <w:r>
          <w:tab/>
        </w:r>
        <w:r w:rsidR="00551F74">
          <w:fldChar w:fldCharType="begin"/>
        </w:r>
        <w:r w:rsidR="00551F74">
          <w:instrText xml:space="preserve"> PAGE   \* MERGEFORMAT </w:instrText>
        </w:r>
        <w:r w:rsidR="00551F74">
          <w:fldChar w:fldCharType="separate"/>
        </w:r>
        <w:r w:rsidR="00381081">
          <w:rPr>
            <w:noProof/>
          </w:rPr>
          <w:t>1</w:t>
        </w:r>
        <w:r w:rsidR="00551F74">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1BE" w:rsidRDefault="004751BE" w:rsidP="001D7B82">
      <w:pPr>
        <w:spacing w:after="0" w:line="240" w:lineRule="auto"/>
      </w:pPr>
      <w:r>
        <w:separator/>
      </w:r>
    </w:p>
  </w:footnote>
  <w:footnote w:type="continuationSeparator" w:id="0">
    <w:p w:rsidR="004751BE" w:rsidRDefault="004751BE" w:rsidP="001D7B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BB3885"/>
    <w:multiLevelType w:val="hybridMultilevel"/>
    <w:tmpl w:val="D4F20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2B917D6"/>
    <w:multiLevelType w:val="multilevel"/>
    <w:tmpl w:val="1FBCEB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3841EBD"/>
    <w:multiLevelType w:val="hybridMultilevel"/>
    <w:tmpl w:val="E3747C6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14400AE5"/>
    <w:multiLevelType w:val="hybridMultilevel"/>
    <w:tmpl w:val="3594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8688D"/>
    <w:multiLevelType w:val="hybridMultilevel"/>
    <w:tmpl w:val="18ACD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CF2EF9"/>
    <w:multiLevelType w:val="hybridMultilevel"/>
    <w:tmpl w:val="41F4B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0032542"/>
    <w:multiLevelType w:val="hybridMultilevel"/>
    <w:tmpl w:val="70ECA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351745D"/>
    <w:multiLevelType w:val="hybridMultilevel"/>
    <w:tmpl w:val="1FBCEB5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462699"/>
    <w:multiLevelType w:val="multilevel"/>
    <w:tmpl w:val="D092FF72"/>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bullet"/>
      <w:lvlText w:val=""/>
      <w:lvlJc w:val="left"/>
      <w:pPr>
        <w:tabs>
          <w:tab w:val="num" w:pos="0"/>
        </w:tabs>
        <w:ind w:left="0" w:firstLine="0"/>
      </w:pPr>
      <w:rPr>
        <w:rFonts w:ascii="Symbol" w:hAnsi="Symbol" w:hint="default"/>
      </w:rPr>
    </w:lvl>
    <w:lvl w:ilvl="5">
      <w:start w:val="1"/>
      <w:numFmt w:val="none"/>
      <w:suff w:val="nothing"/>
      <w:lvlText w:val=""/>
      <w:lvlJc w:val="left"/>
      <w:pPr>
        <w:tabs>
          <w:tab w:val="num" w:pos="0"/>
        </w:tabs>
        <w:ind w:left="0" w:firstLine="0"/>
      </w:pPr>
    </w:lvl>
    <w:lvl w:ilvl="6">
      <w:start w:val="1"/>
      <w:numFmt w:val="bullet"/>
      <w:lvlText w:val=""/>
      <w:lvlJc w:val="left"/>
      <w:pPr>
        <w:tabs>
          <w:tab w:val="num" w:pos="0"/>
        </w:tabs>
        <w:ind w:left="0" w:firstLine="0"/>
      </w:pPr>
      <w:rPr>
        <w:rFonts w:ascii="Symbol" w:hAnsi="Symbol" w:cs="Symbol" w:hint="default"/>
      </w:r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01F292A"/>
    <w:multiLevelType w:val="hybridMultilevel"/>
    <w:tmpl w:val="A2B811F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30637C"/>
    <w:multiLevelType w:val="hybridMultilevel"/>
    <w:tmpl w:val="B76C411E"/>
    <w:lvl w:ilvl="0" w:tplc="C0AC3CCC">
      <w:start w:val="1"/>
      <w:numFmt w:val="decimal"/>
      <w:lvlText w:val="%1."/>
      <w:lvlJc w:val="left"/>
      <w:pPr>
        <w:ind w:left="360" w:hanging="360"/>
      </w:pPr>
      <w:rPr>
        <w:rFonts w:ascii="Verdana" w:eastAsiaTheme="minorEastAsia" w:hAnsi="Verdana" w:cstheme="minorBidi" w:hint="default"/>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A25470"/>
    <w:multiLevelType w:val="hybridMultilevel"/>
    <w:tmpl w:val="177C79BC"/>
    <w:lvl w:ilvl="0" w:tplc="00000003">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E2F65"/>
    <w:multiLevelType w:val="hybridMultilevel"/>
    <w:tmpl w:val="0A80201E"/>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C033538"/>
    <w:multiLevelType w:val="hybridMultilevel"/>
    <w:tmpl w:val="AE5EE2DA"/>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66867"/>
    <w:multiLevelType w:val="hybridMultilevel"/>
    <w:tmpl w:val="0FF68F40"/>
    <w:lvl w:ilvl="0" w:tplc="00000002">
      <w:start w:val="1"/>
      <w:numFmt w:val="bullet"/>
      <w:lvlText w:val=""/>
      <w:lvlJc w:val="left"/>
      <w:pPr>
        <w:tabs>
          <w:tab w:val="num" w:pos="540"/>
        </w:tabs>
        <w:ind w:left="54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A84A11"/>
    <w:multiLevelType w:val="hybridMultilevel"/>
    <w:tmpl w:val="E1D8D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180F58"/>
    <w:multiLevelType w:val="hybridMultilevel"/>
    <w:tmpl w:val="9E720534"/>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E25789"/>
    <w:multiLevelType w:val="multilevel"/>
    <w:tmpl w:val="B7AE0940"/>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nsid w:val="73BC3555"/>
    <w:multiLevelType w:val="hybridMultilevel"/>
    <w:tmpl w:val="81CE2BF2"/>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0"/>
  </w:num>
  <w:num w:numId="4">
    <w:abstractNumId w:val="11"/>
  </w:num>
  <w:num w:numId="5">
    <w:abstractNumId w:val="14"/>
  </w:num>
  <w:num w:numId="6">
    <w:abstractNumId w:val="19"/>
  </w:num>
  <w:num w:numId="7">
    <w:abstractNumId w:val="1"/>
  </w:num>
  <w:num w:numId="8">
    <w:abstractNumId w:val="2"/>
  </w:num>
  <w:num w:numId="9">
    <w:abstractNumId w:val="16"/>
  </w:num>
  <w:num w:numId="10">
    <w:abstractNumId w:val="12"/>
  </w:num>
  <w:num w:numId="11">
    <w:abstractNumId w:val="5"/>
  </w:num>
  <w:num w:numId="12">
    <w:abstractNumId w:val="13"/>
  </w:num>
  <w:num w:numId="13">
    <w:abstractNumId w:val="4"/>
  </w:num>
  <w:num w:numId="14">
    <w:abstractNumId w:val="6"/>
  </w:num>
  <w:num w:numId="15">
    <w:abstractNumId w:val="21"/>
  </w:num>
  <w:num w:numId="16">
    <w:abstractNumId w:val="17"/>
  </w:num>
  <w:num w:numId="17">
    <w:abstractNumId w:val="10"/>
  </w:num>
  <w:num w:numId="18">
    <w:abstractNumId w:val="18"/>
  </w:num>
  <w:num w:numId="19">
    <w:abstractNumId w:val="8"/>
  </w:num>
  <w:num w:numId="20">
    <w:abstractNumId w:val="3"/>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472E"/>
    <w:rsid w:val="000141AD"/>
    <w:rsid w:val="000172B4"/>
    <w:rsid w:val="00017E41"/>
    <w:rsid w:val="00031AB4"/>
    <w:rsid w:val="00033E20"/>
    <w:rsid w:val="00044B77"/>
    <w:rsid w:val="000574F1"/>
    <w:rsid w:val="00063053"/>
    <w:rsid w:val="00071B15"/>
    <w:rsid w:val="000723F9"/>
    <w:rsid w:val="000800A0"/>
    <w:rsid w:val="00092FCF"/>
    <w:rsid w:val="000D1C65"/>
    <w:rsid w:val="000F0D0B"/>
    <w:rsid w:val="00107168"/>
    <w:rsid w:val="00114974"/>
    <w:rsid w:val="00116862"/>
    <w:rsid w:val="00137C0D"/>
    <w:rsid w:val="001470CD"/>
    <w:rsid w:val="00154769"/>
    <w:rsid w:val="00180E62"/>
    <w:rsid w:val="001917A7"/>
    <w:rsid w:val="001A35EF"/>
    <w:rsid w:val="001D79B1"/>
    <w:rsid w:val="001D7B82"/>
    <w:rsid w:val="001E04CE"/>
    <w:rsid w:val="001E32DA"/>
    <w:rsid w:val="001F67EC"/>
    <w:rsid w:val="0020653E"/>
    <w:rsid w:val="002164B2"/>
    <w:rsid w:val="00225EEE"/>
    <w:rsid w:val="00235316"/>
    <w:rsid w:val="00242058"/>
    <w:rsid w:val="002435A1"/>
    <w:rsid w:val="0024395A"/>
    <w:rsid w:val="0025131C"/>
    <w:rsid w:val="002624D1"/>
    <w:rsid w:val="0027614D"/>
    <w:rsid w:val="00281E61"/>
    <w:rsid w:val="00286C35"/>
    <w:rsid w:val="00292962"/>
    <w:rsid w:val="002A1323"/>
    <w:rsid w:val="002A4A5F"/>
    <w:rsid w:val="002B5B6A"/>
    <w:rsid w:val="002D730C"/>
    <w:rsid w:val="00300AB0"/>
    <w:rsid w:val="00306A3D"/>
    <w:rsid w:val="003118B3"/>
    <w:rsid w:val="00316920"/>
    <w:rsid w:val="00320997"/>
    <w:rsid w:val="00333DBD"/>
    <w:rsid w:val="00353DAA"/>
    <w:rsid w:val="00381081"/>
    <w:rsid w:val="003D0BCA"/>
    <w:rsid w:val="003D46D6"/>
    <w:rsid w:val="003E4BF3"/>
    <w:rsid w:val="003F4858"/>
    <w:rsid w:val="003F60B8"/>
    <w:rsid w:val="003F743C"/>
    <w:rsid w:val="00400F07"/>
    <w:rsid w:val="00405825"/>
    <w:rsid w:val="004122CF"/>
    <w:rsid w:val="00426974"/>
    <w:rsid w:val="0043430C"/>
    <w:rsid w:val="00436B07"/>
    <w:rsid w:val="004500BD"/>
    <w:rsid w:val="00460C2C"/>
    <w:rsid w:val="004751BE"/>
    <w:rsid w:val="004824AA"/>
    <w:rsid w:val="0048598F"/>
    <w:rsid w:val="004914FF"/>
    <w:rsid w:val="004F03D7"/>
    <w:rsid w:val="00503160"/>
    <w:rsid w:val="0051060A"/>
    <w:rsid w:val="0051756B"/>
    <w:rsid w:val="0054052B"/>
    <w:rsid w:val="00540B89"/>
    <w:rsid w:val="00545CCC"/>
    <w:rsid w:val="00545FEC"/>
    <w:rsid w:val="00551F74"/>
    <w:rsid w:val="00573748"/>
    <w:rsid w:val="00574665"/>
    <w:rsid w:val="00585C58"/>
    <w:rsid w:val="005C42E0"/>
    <w:rsid w:val="005C7403"/>
    <w:rsid w:val="005D185C"/>
    <w:rsid w:val="005E0DAB"/>
    <w:rsid w:val="005F702C"/>
    <w:rsid w:val="006138B6"/>
    <w:rsid w:val="006146A3"/>
    <w:rsid w:val="00625B8D"/>
    <w:rsid w:val="00642CAE"/>
    <w:rsid w:val="0066520C"/>
    <w:rsid w:val="00671C49"/>
    <w:rsid w:val="00673CBB"/>
    <w:rsid w:val="0067676F"/>
    <w:rsid w:val="006872FF"/>
    <w:rsid w:val="006972FB"/>
    <w:rsid w:val="006A09BA"/>
    <w:rsid w:val="006A2EFC"/>
    <w:rsid w:val="006A6CCD"/>
    <w:rsid w:val="006E5DCE"/>
    <w:rsid w:val="00761ACD"/>
    <w:rsid w:val="007647A0"/>
    <w:rsid w:val="00765F46"/>
    <w:rsid w:val="00766AEE"/>
    <w:rsid w:val="00770EF5"/>
    <w:rsid w:val="00772B6F"/>
    <w:rsid w:val="007864A5"/>
    <w:rsid w:val="007A326F"/>
    <w:rsid w:val="007C727E"/>
    <w:rsid w:val="007D1220"/>
    <w:rsid w:val="007E04BC"/>
    <w:rsid w:val="007E44AD"/>
    <w:rsid w:val="007F7B49"/>
    <w:rsid w:val="00800801"/>
    <w:rsid w:val="00801049"/>
    <w:rsid w:val="00804A87"/>
    <w:rsid w:val="00817B25"/>
    <w:rsid w:val="00826A80"/>
    <w:rsid w:val="0083519A"/>
    <w:rsid w:val="00835564"/>
    <w:rsid w:val="008432EF"/>
    <w:rsid w:val="0087472E"/>
    <w:rsid w:val="008879A4"/>
    <w:rsid w:val="008927A3"/>
    <w:rsid w:val="00897FEA"/>
    <w:rsid w:val="008A47E5"/>
    <w:rsid w:val="008B0518"/>
    <w:rsid w:val="008B0E62"/>
    <w:rsid w:val="008C66D7"/>
    <w:rsid w:val="008D7D6C"/>
    <w:rsid w:val="008F3939"/>
    <w:rsid w:val="00924155"/>
    <w:rsid w:val="00932FF5"/>
    <w:rsid w:val="00936A1E"/>
    <w:rsid w:val="00940034"/>
    <w:rsid w:val="00981C8A"/>
    <w:rsid w:val="00982969"/>
    <w:rsid w:val="00984652"/>
    <w:rsid w:val="00985197"/>
    <w:rsid w:val="009C3996"/>
    <w:rsid w:val="009C3CD8"/>
    <w:rsid w:val="009C3D59"/>
    <w:rsid w:val="00A00DB2"/>
    <w:rsid w:val="00A00FC3"/>
    <w:rsid w:val="00A04B69"/>
    <w:rsid w:val="00A35858"/>
    <w:rsid w:val="00A36BFB"/>
    <w:rsid w:val="00A4120F"/>
    <w:rsid w:val="00A55296"/>
    <w:rsid w:val="00A61F7C"/>
    <w:rsid w:val="00A6721E"/>
    <w:rsid w:val="00A90353"/>
    <w:rsid w:val="00A93940"/>
    <w:rsid w:val="00AA45AC"/>
    <w:rsid w:val="00AA4F70"/>
    <w:rsid w:val="00AB0E36"/>
    <w:rsid w:val="00AB3676"/>
    <w:rsid w:val="00AB664F"/>
    <w:rsid w:val="00AB767C"/>
    <w:rsid w:val="00AC3595"/>
    <w:rsid w:val="00AC7768"/>
    <w:rsid w:val="00AD5D50"/>
    <w:rsid w:val="00AE19CB"/>
    <w:rsid w:val="00AF1CC4"/>
    <w:rsid w:val="00B01B7C"/>
    <w:rsid w:val="00B16CEB"/>
    <w:rsid w:val="00B220BD"/>
    <w:rsid w:val="00B523AF"/>
    <w:rsid w:val="00B56326"/>
    <w:rsid w:val="00B61D2E"/>
    <w:rsid w:val="00B66C7E"/>
    <w:rsid w:val="00B7418F"/>
    <w:rsid w:val="00B864B3"/>
    <w:rsid w:val="00BB60A9"/>
    <w:rsid w:val="00BC6B07"/>
    <w:rsid w:val="00BC71E4"/>
    <w:rsid w:val="00BE3E32"/>
    <w:rsid w:val="00BF464A"/>
    <w:rsid w:val="00BF65D0"/>
    <w:rsid w:val="00C26329"/>
    <w:rsid w:val="00C3741C"/>
    <w:rsid w:val="00C64497"/>
    <w:rsid w:val="00CB7E85"/>
    <w:rsid w:val="00CD51EE"/>
    <w:rsid w:val="00CE3F61"/>
    <w:rsid w:val="00D01931"/>
    <w:rsid w:val="00D7359F"/>
    <w:rsid w:val="00D740E4"/>
    <w:rsid w:val="00D822AA"/>
    <w:rsid w:val="00D84099"/>
    <w:rsid w:val="00D93CED"/>
    <w:rsid w:val="00DA40F0"/>
    <w:rsid w:val="00DA66DB"/>
    <w:rsid w:val="00DC04BB"/>
    <w:rsid w:val="00E13731"/>
    <w:rsid w:val="00E275EA"/>
    <w:rsid w:val="00E30124"/>
    <w:rsid w:val="00E445A2"/>
    <w:rsid w:val="00E46432"/>
    <w:rsid w:val="00E509EE"/>
    <w:rsid w:val="00E55618"/>
    <w:rsid w:val="00E60A1D"/>
    <w:rsid w:val="00E63C43"/>
    <w:rsid w:val="00E64AB4"/>
    <w:rsid w:val="00E73C76"/>
    <w:rsid w:val="00E777E2"/>
    <w:rsid w:val="00E93B06"/>
    <w:rsid w:val="00E9780A"/>
    <w:rsid w:val="00EA7BF5"/>
    <w:rsid w:val="00EE6A7F"/>
    <w:rsid w:val="00EF3C9D"/>
    <w:rsid w:val="00F0055B"/>
    <w:rsid w:val="00F1699C"/>
    <w:rsid w:val="00F26D1A"/>
    <w:rsid w:val="00F27B34"/>
    <w:rsid w:val="00F30AC5"/>
    <w:rsid w:val="00F47219"/>
    <w:rsid w:val="00F62416"/>
    <w:rsid w:val="00F6263E"/>
    <w:rsid w:val="00F748BE"/>
    <w:rsid w:val="00F9093F"/>
    <w:rsid w:val="00F90ABB"/>
    <w:rsid w:val="00FB2233"/>
    <w:rsid w:val="00FB3F51"/>
    <w:rsid w:val="00FB598C"/>
    <w:rsid w:val="00FB74A5"/>
    <w:rsid w:val="00FC2B3A"/>
    <w:rsid w:val="00FF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90F3F-E880-4D7E-8F1F-B5DB9ADF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19A"/>
  </w:style>
  <w:style w:type="paragraph" w:styleId="Heading4">
    <w:name w:val="heading 4"/>
    <w:basedOn w:val="Normal"/>
    <w:next w:val="Normal"/>
    <w:link w:val="Heading4Char"/>
    <w:qFormat/>
    <w:rsid w:val="004122CF"/>
    <w:pPr>
      <w:keepNext/>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Heading5">
    <w:name w:val="heading 5"/>
    <w:basedOn w:val="Normal"/>
    <w:next w:val="Normal"/>
    <w:link w:val="Heading5Char"/>
    <w:qFormat/>
    <w:rsid w:val="003F743C"/>
    <w:pPr>
      <w:keepNext/>
      <w:shd w:val="clear" w:color="auto" w:fill="E5E5E5"/>
      <w:tabs>
        <w:tab w:val="num" w:pos="0"/>
      </w:tabs>
      <w:suppressAutoHyphens/>
      <w:spacing w:before="240" w:after="0" w:line="240" w:lineRule="auto"/>
      <w:jc w:val="both"/>
      <w:outlineLvl w:val="4"/>
    </w:pPr>
    <w:rPr>
      <w:rFonts w:ascii="Antique Olive" w:eastAsia="Times New Roman" w:hAnsi="Antique Olive" w:cs="Times New Roman"/>
      <w:b/>
      <w:smallCaps/>
      <w:sz w:val="20"/>
      <w:szCs w:val="20"/>
      <w:u w:val="words"/>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7472E"/>
    <w:rPr>
      <w:color w:val="0000FF"/>
      <w:u w:val="single"/>
    </w:rPr>
  </w:style>
  <w:style w:type="character" w:customStyle="1" w:styleId="Heading5Char">
    <w:name w:val="Heading 5 Char"/>
    <w:basedOn w:val="DefaultParagraphFont"/>
    <w:link w:val="Heading5"/>
    <w:rsid w:val="003F743C"/>
    <w:rPr>
      <w:rFonts w:ascii="Antique Olive" w:eastAsia="Times New Roman" w:hAnsi="Antique Olive" w:cs="Times New Roman"/>
      <w:b/>
      <w:smallCaps/>
      <w:sz w:val="20"/>
      <w:szCs w:val="20"/>
      <w:u w:val="words"/>
      <w:shd w:val="clear" w:color="auto" w:fill="E5E5E5"/>
      <w:lang w:val="en-GB" w:eastAsia="ar-SA"/>
    </w:rPr>
  </w:style>
  <w:style w:type="character" w:customStyle="1" w:styleId="Book">
    <w:name w:val="Book"/>
    <w:basedOn w:val="DefaultParagraphFont"/>
    <w:rsid w:val="003F743C"/>
    <w:rPr>
      <w:rFonts w:ascii="Book Antiqua" w:hAnsi="Book Antiqua"/>
      <w:position w:val="0"/>
      <w:sz w:val="20"/>
      <w:vertAlign w:val="baseline"/>
      <w:lang w:val="en-GB"/>
    </w:rPr>
  </w:style>
  <w:style w:type="paragraph" w:styleId="ListParagraph">
    <w:name w:val="List Paragraph"/>
    <w:basedOn w:val="Normal"/>
    <w:qFormat/>
    <w:rsid w:val="003F743C"/>
    <w:pPr>
      <w:spacing w:after="0" w:line="240" w:lineRule="auto"/>
      <w:ind w:left="720"/>
    </w:pPr>
    <w:rPr>
      <w:rFonts w:ascii="Times New Roman" w:eastAsia="Times New Roman" w:hAnsi="Times New Roman" w:cs="Times New Roman"/>
      <w:sz w:val="20"/>
      <w:szCs w:val="20"/>
    </w:rPr>
  </w:style>
  <w:style w:type="paragraph" w:styleId="Header">
    <w:name w:val="header"/>
    <w:basedOn w:val="Normal"/>
    <w:link w:val="HeaderChar"/>
    <w:rsid w:val="00137C0D"/>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37C0D"/>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1D7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82"/>
  </w:style>
  <w:style w:type="character" w:customStyle="1" w:styleId="postbody">
    <w:name w:val="postbody"/>
    <w:basedOn w:val="DefaultParagraphFont"/>
    <w:rsid w:val="00E275EA"/>
  </w:style>
  <w:style w:type="paragraph" w:styleId="BodyText">
    <w:name w:val="Body Text"/>
    <w:basedOn w:val="Normal"/>
    <w:link w:val="BodyTextChar"/>
    <w:rsid w:val="00E275EA"/>
    <w:pPr>
      <w:suppressAutoHyphens/>
      <w:spacing w:after="0" w:line="240" w:lineRule="auto"/>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rsid w:val="00E275EA"/>
    <w:rPr>
      <w:rFonts w:ascii="Verdana" w:eastAsia="Times New Roman" w:hAnsi="Verdana" w:cs="Times New Roman"/>
      <w:sz w:val="20"/>
      <w:szCs w:val="20"/>
      <w:lang w:eastAsia="ar-SA"/>
    </w:rPr>
  </w:style>
  <w:style w:type="paragraph" w:styleId="NoSpacing">
    <w:name w:val="No Spacing"/>
    <w:qFormat/>
    <w:rsid w:val="00E275EA"/>
    <w:pPr>
      <w:suppressAutoHyphens/>
      <w:autoSpaceDE w:val="0"/>
      <w:spacing w:after="0" w:line="240" w:lineRule="auto"/>
    </w:pPr>
    <w:rPr>
      <w:rFonts w:ascii="Times New Roman" w:eastAsia="Arial" w:hAnsi="Times New Roman" w:cs="Times New Roman"/>
      <w:sz w:val="24"/>
      <w:szCs w:val="24"/>
      <w:lang w:eastAsia="ar-SA"/>
    </w:rPr>
  </w:style>
  <w:style w:type="character" w:customStyle="1" w:styleId="Heading4Char">
    <w:name w:val="Heading 4 Char"/>
    <w:basedOn w:val="DefaultParagraphFont"/>
    <w:link w:val="Heading4"/>
    <w:rsid w:val="004122CF"/>
    <w:rPr>
      <w:rFonts w:ascii="Times New Roman" w:eastAsia="Times New Roman" w:hAnsi="Times New Roman" w:cs="Times New Roman"/>
      <w:b/>
      <w:bCs/>
      <w:sz w:val="28"/>
      <w:szCs w:val="28"/>
      <w:lang w:eastAsia="ar-SA"/>
    </w:rPr>
  </w:style>
  <w:style w:type="character" w:customStyle="1" w:styleId="normalchar">
    <w:name w:val="normal__char"/>
    <w:basedOn w:val="DefaultParagraphFont"/>
    <w:rsid w:val="004122CF"/>
  </w:style>
  <w:style w:type="character" w:customStyle="1" w:styleId="heading00204char">
    <w:name w:val="heading_00204__char"/>
    <w:basedOn w:val="DefaultParagraphFont"/>
    <w:rsid w:val="004122CF"/>
  </w:style>
  <w:style w:type="paragraph" w:styleId="Subtitle">
    <w:name w:val="Subtitle"/>
    <w:basedOn w:val="Normal"/>
    <w:next w:val="BodyText"/>
    <w:link w:val="SubtitleChar"/>
    <w:qFormat/>
    <w:rsid w:val="008879A4"/>
    <w:pPr>
      <w:suppressAutoHyphens/>
      <w:spacing w:after="0" w:line="240" w:lineRule="auto"/>
      <w:jc w:val="center"/>
    </w:pPr>
    <w:rPr>
      <w:rFonts w:ascii="Times New Roman" w:eastAsia="Times New Roman" w:hAnsi="Times New Roman" w:cs="Times New Roman"/>
      <w:b/>
      <w:bCs/>
      <w:sz w:val="26"/>
      <w:szCs w:val="26"/>
      <w:lang w:eastAsia="ar-SA"/>
    </w:rPr>
  </w:style>
  <w:style w:type="character" w:customStyle="1" w:styleId="SubtitleChar">
    <w:name w:val="Subtitle Char"/>
    <w:basedOn w:val="DefaultParagraphFont"/>
    <w:link w:val="Subtitle"/>
    <w:rsid w:val="008879A4"/>
    <w:rPr>
      <w:rFonts w:ascii="Times New Roman" w:eastAsia="Times New Roman" w:hAnsi="Times New Roman" w:cs="Times New Roman"/>
      <w:b/>
      <w:b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bhay.adgurw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Lenovo</cp:lastModifiedBy>
  <cp:revision>223</cp:revision>
  <dcterms:created xsi:type="dcterms:W3CDTF">2014-12-11T14:43:00Z</dcterms:created>
  <dcterms:modified xsi:type="dcterms:W3CDTF">2018-06-05T16:17:00Z</dcterms:modified>
</cp:coreProperties>
</file>